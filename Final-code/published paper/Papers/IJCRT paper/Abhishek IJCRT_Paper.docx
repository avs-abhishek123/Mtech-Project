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2375" w:rsidRDefault="00962AC7" w:rsidP="00D21527">
      <w:pPr>
        <w:pStyle w:val="papertitle"/>
        <w:spacing w:before="160" w:after="320"/>
      </w:pPr>
      <w:r w:rsidRPr="00962AC7">
        <w:rPr>
          <w:noProof/>
          <w:lang w:val="en-IN" w:eastAsia="en-IN"/>
        </w:rPr>
        <w:drawing>
          <wp:anchor distT="0" distB="0" distL="114300" distR="114300" simplePos="0" relativeHeight="251658240" behindDoc="1" locked="0" layoutInCell="1" allowOverlap="1">
            <wp:simplePos x="0" y="0"/>
            <wp:positionH relativeFrom="column">
              <wp:posOffset>-1270</wp:posOffset>
            </wp:positionH>
            <wp:positionV relativeFrom="paragraph">
              <wp:posOffset>-71755</wp:posOffset>
            </wp:positionV>
            <wp:extent cx="6628130" cy="1511935"/>
            <wp:effectExtent l="0" t="0" r="0" b="0"/>
            <wp:wrapTopAndBottom/>
            <wp:docPr id="1" name="Picture 1" descr="C:\Users\Janvi\Downloads\jetir\old\New folde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vi\Downloads\jetir\old\New folder\Untitled-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8130" cy="151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6525B3">
        <w:t>RESNET18</w:t>
      </w:r>
      <w:r w:rsidR="00FE439F">
        <w:t xml:space="preserve"> </w:t>
      </w:r>
      <w:r w:rsidR="006525B3">
        <w:t>model with Sequential Layer for computing accuracy on Image Classification Dataset</w:t>
      </w:r>
    </w:p>
    <w:p w:rsidR="00692375" w:rsidRDefault="00D26A36" w:rsidP="00D21527">
      <w:pPr>
        <w:pStyle w:val="Author"/>
        <w:spacing w:before="160" w:after="80"/>
        <w:rPr>
          <w:rFonts w:eastAsia="Times New Roman"/>
        </w:rPr>
      </w:pPr>
      <w:r w:rsidRPr="00D26A36">
        <w:rPr>
          <w:vertAlign w:val="superscript"/>
        </w:rPr>
        <w:t>1</w:t>
      </w:r>
      <w:r w:rsidR="00973E14">
        <w:t xml:space="preserve">Allena </w:t>
      </w:r>
      <w:proofErr w:type="spellStart"/>
      <w:r w:rsidR="00973E14">
        <w:t>Venkata</w:t>
      </w:r>
      <w:proofErr w:type="spellEnd"/>
      <w:r w:rsidR="00973E14">
        <w:t xml:space="preserve"> Sai Abhishek</w:t>
      </w:r>
      <w:r w:rsidR="00834C6C" w:rsidRPr="00834C6C">
        <w:t xml:space="preserve">, </w:t>
      </w:r>
      <w:r w:rsidR="00834C6C" w:rsidRPr="00834C6C">
        <w:rPr>
          <w:vertAlign w:val="superscript"/>
        </w:rPr>
        <w:t>2</w:t>
      </w:r>
      <w:r w:rsidR="00834C6C" w:rsidRPr="00834C6C">
        <w:t xml:space="preserve">Dr. </w:t>
      </w:r>
      <w:proofErr w:type="spellStart"/>
      <w:r w:rsidR="00834C6C" w:rsidRPr="00834C6C">
        <w:t>Venkateswara</w:t>
      </w:r>
      <w:proofErr w:type="spellEnd"/>
      <w:r w:rsidR="00834C6C" w:rsidRPr="00834C6C">
        <w:t xml:space="preserve"> Rao </w:t>
      </w:r>
      <w:proofErr w:type="spellStart"/>
      <w:r w:rsidR="00834C6C" w:rsidRPr="00834C6C">
        <w:t>Gurrala</w:t>
      </w:r>
      <w:proofErr w:type="spellEnd"/>
      <w:r>
        <w:t>,</w:t>
      </w:r>
      <w:r w:rsidR="001611D6">
        <w:t xml:space="preserve"> </w:t>
      </w:r>
      <w:r w:rsidRPr="00D26A36">
        <w:rPr>
          <w:vertAlign w:val="superscript"/>
        </w:rPr>
        <w:t>3</w:t>
      </w:r>
      <w:r w:rsidR="00834C6C">
        <w:t xml:space="preserve">Dr. </w:t>
      </w:r>
      <w:proofErr w:type="spellStart"/>
      <w:r w:rsidR="00834C6C">
        <w:t>Laxman</w:t>
      </w:r>
      <w:proofErr w:type="spellEnd"/>
      <w:r w:rsidR="00834C6C">
        <w:t xml:space="preserve"> </w:t>
      </w:r>
      <w:proofErr w:type="spellStart"/>
      <w:r w:rsidR="00834C6C">
        <w:t>Sahoo</w:t>
      </w:r>
      <w:proofErr w:type="spellEnd"/>
    </w:p>
    <w:p w:rsidR="003659F6" w:rsidRDefault="003659F6">
      <w:pPr>
        <w:pStyle w:val="Affiliation"/>
        <w:rPr>
          <w:rFonts w:eastAsia="Times New Roman"/>
        </w:rPr>
      </w:pPr>
      <w:r w:rsidRPr="003659F6">
        <w:rPr>
          <w:rFonts w:eastAsia="Times New Roman"/>
          <w:vertAlign w:val="superscript"/>
        </w:rPr>
        <w:t>1</w:t>
      </w:r>
      <w:r w:rsidR="00834C6C" w:rsidRPr="00834C6C">
        <w:t xml:space="preserve"> </w:t>
      </w:r>
      <w:r w:rsidR="00834C6C" w:rsidRPr="00834C6C">
        <w:rPr>
          <w:rFonts w:eastAsia="Times New Roman"/>
        </w:rPr>
        <w:t>Research Scholar</w:t>
      </w:r>
      <w:r>
        <w:rPr>
          <w:rFonts w:eastAsia="Times New Roman"/>
        </w:rPr>
        <w:t>,</w:t>
      </w:r>
      <w:r w:rsidR="001611D6">
        <w:rPr>
          <w:rFonts w:eastAsia="Times New Roman"/>
        </w:rPr>
        <w:t xml:space="preserve"> </w:t>
      </w:r>
      <w:r w:rsidRPr="003659F6">
        <w:rPr>
          <w:rFonts w:eastAsia="Times New Roman"/>
          <w:vertAlign w:val="superscript"/>
        </w:rPr>
        <w:t>2</w:t>
      </w:r>
      <w:r w:rsidR="00834C6C" w:rsidRPr="00834C6C">
        <w:t xml:space="preserve"> </w:t>
      </w:r>
      <w:r w:rsidR="00834C6C" w:rsidRPr="00834C6C">
        <w:rPr>
          <w:rFonts w:eastAsia="Times New Roman"/>
        </w:rPr>
        <w:t>Professor</w:t>
      </w:r>
      <w:r>
        <w:rPr>
          <w:rFonts w:eastAsia="Times New Roman"/>
        </w:rPr>
        <w:t>,</w:t>
      </w:r>
      <w:r w:rsidR="001611D6">
        <w:rPr>
          <w:rFonts w:eastAsia="Times New Roman"/>
        </w:rPr>
        <w:t xml:space="preserve"> </w:t>
      </w:r>
      <w:r w:rsidRPr="003659F6">
        <w:rPr>
          <w:rFonts w:eastAsia="Times New Roman"/>
          <w:vertAlign w:val="superscript"/>
        </w:rPr>
        <w:t>3</w:t>
      </w:r>
      <w:r w:rsidR="00834C6C">
        <w:rPr>
          <w:rFonts w:eastAsia="Times New Roman"/>
        </w:rPr>
        <w:t xml:space="preserve">Senior </w:t>
      </w:r>
      <w:r w:rsidR="00834C6C" w:rsidRPr="00834C6C">
        <w:rPr>
          <w:rFonts w:eastAsia="Times New Roman"/>
        </w:rPr>
        <w:t xml:space="preserve">Professor </w:t>
      </w:r>
    </w:p>
    <w:p w:rsidR="007079C8" w:rsidRDefault="00F4168E" w:rsidP="00F4168E">
      <w:pPr>
        <w:pStyle w:val="Affiliation"/>
        <w:rPr>
          <w:rFonts w:eastAsia="Times New Roman"/>
        </w:rPr>
      </w:pPr>
      <w:r w:rsidRPr="00F4168E">
        <w:rPr>
          <w:rFonts w:eastAsia="Times New Roman"/>
          <w:vertAlign w:val="superscript"/>
        </w:rPr>
        <w:t>1</w:t>
      </w:r>
      <w:r w:rsidR="00834C6C" w:rsidRPr="00834C6C">
        <w:rPr>
          <w:rFonts w:eastAsia="Times New Roman"/>
        </w:rPr>
        <w:t>Department of Computer Science and Engineering</w:t>
      </w:r>
      <w:r>
        <w:rPr>
          <w:rFonts w:eastAsia="Times New Roman"/>
        </w:rPr>
        <w:t xml:space="preserve">, </w:t>
      </w:r>
    </w:p>
    <w:p w:rsidR="00692375" w:rsidRDefault="00F4168E" w:rsidP="00F4168E">
      <w:pPr>
        <w:pStyle w:val="Affiliation"/>
      </w:pPr>
      <w:r w:rsidRPr="00F4168E">
        <w:rPr>
          <w:rFonts w:eastAsia="Times New Roman"/>
          <w:vertAlign w:val="superscript"/>
        </w:rPr>
        <w:t>1</w:t>
      </w:r>
      <w:r w:rsidR="00834C6C" w:rsidRPr="00834C6C">
        <w:t>GITAM University, Visakhapatnam, Andhra Pradesh, India</w:t>
      </w:r>
    </w:p>
    <w:p w:rsidR="00692375" w:rsidRPr="007079C8" w:rsidRDefault="007079C8" w:rsidP="007079C8">
      <w:pPr>
        <w:jc w:val="both"/>
        <w:rPr>
          <w:sz w:val="18"/>
        </w:rPr>
      </w:pPr>
      <w:r w:rsidRPr="007079C8">
        <w:t>_________________________________________________________________________________________</w:t>
      </w:r>
      <w:r>
        <w:t>_______________</w:t>
      </w:r>
    </w:p>
    <w:p w:rsidR="007079C8" w:rsidRDefault="007079C8" w:rsidP="007079C8">
      <w:pPr>
        <w:pStyle w:val="Abstract"/>
        <w:spacing w:after="0"/>
        <w:ind w:firstLine="0"/>
        <w:rPr>
          <w:i/>
          <w:iCs/>
          <w:sz w:val="20"/>
          <w:szCs w:val="20"/>
        </w:rPr>
      </w:pPr>
    </w:p>
    <w:p w:rsidR="00692375" w:rsidRPr="007079C8" w:rsidRDefault="00962AC7" w:rsidP="007079C8">
      <w:pPr>
        <w:pStyle w:val="Abstract"/>
        <w:spacing w:after="0"/>
        <w:ind w:firstLine="0"/>
        <w:rPr>
          <w:i/>
          <w:sz w:val="20"/>
          <w:szCs w:val="20"/>
        </w:rPr>
      </w:pPr>
      <w:r w:rsidRPr="007079C8">
        <w:rPr>
          <w:i/>
          <w:iCs/>
          <w:sz w:val="20"/>
          <w:szCs w:val="20"/>
        </w:rPr>
        <w:t>Abstract</w:t>
      </w:r>
      <w:r>
        <w:rPr>
          <w:i/>
          <w:iCs/>
          <w:sz w:val="20"/>
          <w:szCs w:val="20"/>
        </w:rPr>
        <w:t>:</w:t>
      </w:r>
      <w:r w:rsidR="001611D6">
        <w:rPr>
          <w:i/>
          <w:iCs/>
          <w:sz w:val="20"/>
          <w:szCs w:val="20"/>
        </w:rPr>
        <w:t xml:space="preserve"> </w:t>
      </w:r>
      <w:r w:rsidR="001611D6" w:rsidRPr="001611D6">
        <w:rPr>
          <w:rFonts w:eastAsia="Calibri"/>
          <w:b w:val="0"/>
          <w:sz w:val="20"/>
          <w:szCs w:val="20"/>
          <w:lang w:eastAsia="en-US"/>
        </w:rPr>
        <w:t xml:space="preserve"> </w:t>
      </w:r>
      <w:r w:rsidR="0008423F" w:rsidRPr="0008423F">
        <w:rPr>
          <w:rFonts w:eastAsia="Calibri"/>
          <w:b w:val="0"/>
          <w:sz w:val="20"/>
          <w:szCs w:val="20"/>
          <w:lang w:eastAsia="en-US"/>
        </w:rPr>
        <w:t xml:space="preserve">This residual network has been a broad domain of research in deep learning. Many complex architectures are based upon residual networks. Residual networks are efficient due to skip connections. This paper highlights the addition of a sequential layer to the traditional RESNET 18 model for computing the accuracy of an Image classification dataset. The classification datasets such as Intel Scene dataset, CIFAR10 dataset, etc. These datasets consist of images belonging to various classes. In classification, we assign the pictures to their respective categories. The addition of a sequential layer gives the accuracy in the range of 0 to 1, which helps find the accuracy of prediction for the test set. </w:t>
      </w:r>
      <w:r w:rsidR="00BC38D3">
        <w:rPr>
          <w:rFonts w:eastAsia="Calibri"/>
          <w:b w:val="0"/>
          <w:bCs w:val="0"/>
          <w:sz w:val="20"/>
          <w:szCs w:val="20"/>
          <w:lang w:eastAsia="en-US"/>
        </w:rPr>
        <w:t xml:space="preserve"> </w:t>
      </w:r>
    </w:p>
    <w:p w:rsidR="007079C8" w:rsidRDefault="007079C8" w:rsidP="007079C8">
      <w:pPr>
        <w:pStyle w:val="keywords"/>
        <w:spacing w:after="0"/>
        <w:ind w:firstLine="0"/>
        <w:rPr>
          <w:i/>
          <w:sz w:val="20"/>
          <w:szCs w:val="20"/>
        </w:rPr>
      </w:pPr>
    </w:p>
    <w:p w:rsidR="00692375" w:rsidRDefault="00962AC7" w:rsidP="007079C8">
      <w:pPr>
        <w:pStyle w:val="keywords"/>
        <w:spacing w:after="0"/>
        <w:ind w:firstLine="0"/>
        <w:rPr>
          <w:b w:val="0"/>
          <w:bCs w:val="0"/>
          <w:i/>
          <w:sz w:val="20"/>
          <w:szCs w:val="20"/>
        </w:rPr>
      </w:pPr>
      <w:r w:rsidRPr="007079C8">
        <w:rPr>
          <w:i/>
          <w:sz w:val="20"/>
          <w:szCs w:val="20"/>
        </w:rPr>
        <w:t>Index Terms</w:t>
      </w:r>
      <w:r w:rsidR="00092B52">
        <w:rPr>
          <w:rFonts w:eastAsia="Times New Roman"/>
          <w:sz w:val="20"/>
          <w:szCs w:val="20"/>
        </w:rPr>
        <w:t xml:space="preserve"> </w:t>
      </w:r>
      <w:r w:rsidR="009C457E">
        <w:rPr>
          <w:rFonts w:eastAsia="Times New Roman"/>
          <w:sz w:val="20"/>
          <w:szCs w:val="20"/>
        </w:rPr>
        <w:t>–</w:t>
      </w:r>
      <w:r w:rsidR="00092B52">
        <w:rPr>
          <w:rFonts w:eastAsia="Times New Roman"/>
          <w:sz w:val="20"/>
          <w:szCs w:val="20"/>
        </w:rPr>
        <w:t xml:space="preserve"> </w:t>
      </w:r>
      <w:r w:rsidR="009C457E">
        <w:rPr>
          <w:rFonts w:eastAsia="Times New Roman"/>
          <w:sz w:val="20"/>
          <w:szCs w:val="20"/>
        </w:rPr>
        <w:t xml:space="preserve">RESNET18, Sequential Layer, </w:t>
      </w:r>
      <w:r w:rsidR="00992A1A">
        <w:rPr>
          <w:rFonts w:eastAsia="Times New Roman"/>
          <w:sz w:val="20"/>
          <w:szCs w:val="20"/>
        </w:rPr>
        <w:t>Dropout Layer, Adam O</w:t>
      </w:r>
      <w:r w:rsidR="00674CD2">
        <w:rPr>
          <w:rFonts w:eastAsia="Times New Roman"/>
          <w:sz w:val="20"/>
          <w:szCs w:val="20"/>
        </w:rPr>
        <w:t>ptimizer, N</w:t>
      </w:r>
      <w:r w:rsidR="004433DF">
        <w:rPr>
          <w:rFonts w:eastAsia="Times New Roman"/>
          <w:sz w:val="20"/>
          <w:szCs w:val="20"/>
        </w:rPr>
        <w:t xml:space="preserve">LL </w:t>
      </w:r>
      <w:r w:rsidR="00674CD2">
        <w:rPr>
          <w:rFonts w:eastAsia="Times New Roman"/>
          <w:sz w:val="20"/>
          <w:szCs w:val="20"/>
        </w:rPr>
        <w:t>Loss Function</w:t>
      </w:r>
      <w:r w:rsidR="00AD7707">
        <w:rPr>
          <w:rFonts w:eastAsia="Times New Roman"/>
          <w:sz w:val="20"/>
          <w:szCs w:val="20"/>
        </w:rPr>
        <w:t xml:space="preserve">, </w:t>
      </w:r>
      <w:proofErr w:type="spellStart"/>
      <w:r w:rsidR="00AD7707">
        <w:rPr>
          <w:rFonts w:eastAsia="Times New Roman"/>
          <w:sz w:val="20"/>
          <w:szCs w:val="20"/>
        </w:rPr>
        <w:t>ReLU</w:t>
      </w:r>
      <w:proofErr w:type="spellEnd"/>
      <w:r w:rsidR="00CE109A">
        <w:rPr>
          <w:rFonts w:eastAsia="Times New Roman"/>
          <w:sz w:val="20"/>
          <w:szCs w:val="20"/>
        </w:rPr>
        <w:t>, Classification</w:t>
      </w:r>
      <w:r w:rsidR="007D522D" w:rsidRPr="007079C8">
        <w:rPr>
          <w:sz w:val="20"/>
          <w:szCs w:val="20"/>
        </w:rPr>
        <w:t>.</w:t>
      </w:r>
    </w:p>
    <w:p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rsidR="00876C0C" w:rsidRDefault="00876C0C" w:rsidP="00876C0C">
      <w:pPr>
        <w:pStyle w:val="Heading1"/>
        <w:tabs>
          <w:tab w:val="clear" w:pos="0"/>
        </w:tabs>
        <w:ind w:left="216" w:firstLine="0"/>
        <w:jc w:val="left"/>
        <w:rPr>
          <w:b/>
        </w:rPr>
      </w:pPr>
    </w:p>
    <w:p w:rsidR="00876C0C" w:rsidRDefault="00876C0C" w:rsidP="00C870B2">
      <w:pPr>
        <w:pStyle w:val="Heading1"/>
        <w:numPr>
          <w:ilvl w:val="0"/>
          <w:numId w:val="1"/>
        </w:numPr>
        <w:ind w:left="283"/>
        <w:jc w:val="left"/>
        <w:rPr>
          <w:b/>
        </w:rPr>
      </w:pPr>
      <w:r>
        <w:rPr>
          <w:b/>
        </w:rPr>
        <w:t>Introduction</w:t>
      </w:r>
    </w:p>
    <w:p w:rsidR="00876C0C" w:rsidRDefault="00876C0C" w:rsidP="00C870B2">
      <w:pPr>
        <w:pStyle w:val="BodyText"/>
        <w:ind w:left="283" w:firstLine="0"/>
      </w:pPr>
    </w:p>
    <w:p w:rsidR="00876C0C" w:rsidRDefault="00230FF1" w:rsidP="00C870B2">
      <w:pPr>
        <w:pStyle w:val="BodyText"/>
        <w:ind w:left="283" w:right="289" w:firstLine="0"/>
      </w:pPr>
      <w:r w:rsidRPr="00230FF1">
        <w:t>The neural networks have become deeper and deeper in recent times, ranging in over a hundred layers. RESNET18</w:t>
      </w:r>
      <w:r w:rsidR="00A1635B">
        <w:t xml:space="preserve"> [11] [13]</w:t>
      </w:r>
      <w:r w:rsidRPr="00230FF1">
        <w:t xml:space="preserve"> </w:t>
      </w:r>
      <w:r w:rsidR="00834FD4">
        <w:t xml:space="preserve">[14] </w:t>
      </w:r>
      <w:bookmarkStart w:id="0" w:name="_GoBack"/>
      <w:bookmarkEnd w:id="0"/>
      <w:r w:rsidRPr="00230FF1">
        <w:t>is an artificial neural network that is also called Residual Network. The residual network framework helps ease the network’s training which is more profound and deeper than the usual artificial neural network. Artificial Intelligence is putting human intelligence in machines to mimic human actions. Machine learning is a subset of Artificial intelligence that helps the machine learns with data and help in making decisions. It is achieved with minimal human intervention. Deep learning is the subpart of machine learning inspired by the human brain’s structure.</w:t>
      </w:r>
      <w:r w:rsidR="006A71F3">
        <w:t xml:space="preserve"> There are many frameworks that RESNET</w:t>
      </w:r>
      <w:r w:rsidR="00A1635B">
        <w:t xml:space="preserve"> </w:t>
      </w:r>
      <w:r w:rsidR="006A71F3">
        <w:t>can use such as Tensor flow</w:t>
      </w:r>
      <w:r w:rsidR="007B1DA5">
        <w:t xml:space="preserve"> [6]</w:t>
      </w:r>
      <w:r w:rsidR="006A71F3">
        <w:t xml:space="preserve">, </w:t>
      </w:r>
      <w:proofErr w:type="spellStart"/>
      <w:r w:rsidR="00483EC8">
        <w:t>Keras</w:t>
      </w:r>
      <w:proofErr w:type="spellEnd"/>
      <w:r w:rsidR="00F93C2E">
        <w:t xml:space="preserve"> [8]</w:t>
      </w:r>
      <w:r w:rsidR="00483EC8">
        <w:t xml:space="preserve">, </w:t>
      </w:r>
      <w:r w:rsidR="006A71F3">
        <w:t>Torch etc.</w:t>
      </w:r>
      <w:r w:rsidR="006A349C">
        <w:t xml:space="preserve"> The brief about artificial intelligence is given in Fig. 1</w:t>
      </w:r>
    </w:p>
    <w:p w:rsidR="009B322B" w:rsidRDefault="009B322B" w:rsidP="00C870B2">
      <w:pPr>
        <w:pStyle w:val="BodyText"/>
        <w:ind w:left="283" w:right="289" w:firstLine="0"/>
        <w:rPr>
          <w:noProof/>
          <w:lang w:val="en-IN" w:eastAsia="en-IN"/>
        </w:rPr>
      </w:pPr>
    </w:p>
    <w:p w:rsidR="00A94BF3" w:rsidRDefault="009B322B" w:rsidP="00C870B2">
      <w:pPr>
        <w:pStyle w:val="BodyText"/>
        <w:ind w:left="283" w:right="289" w:firstLine="0"/>
        <w:jc w:val="center"/>
      </w:pPr>
      <w:r w:rsidRPr="009B322B">
        <w:rPr>
          <w:noProof/>
          <w:lang w:val="en-IN" w:eastAsia="en-IN"/>
        </w:rPr>
        <w:drawing>
          <wp:inline distT="0" distB="0" distL="0" distR="0">
            <wp:extent cx="2552700" cy="2573318"/>
            <wp:effectExtent l="0" t="0" r="0" b="0"/>
            <wp:docPr id="17" name="Picture 17" descr="C:\Users\sree0888\Desktop\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ree0888\Desktop\d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1412"/>
                    <a:stretch/>
                  </pic:blipFill>
                  <pic:spPr bwMode="auto">
                    <a:xfrm>
                      <a:off x="0" y="0"/>
                      <a:ext cx="2561822" cy="2582514"/>
                    </a:xfrm>
                    <a:prstGeom prst="rect">
                      <a:avLst/>
                    </a:prstGeom>
                    <a:noFill/>
                    <a:ln>
                      <a:noFill/>
                    </a:ln>
                    <a:extLst>
                      <a:ext uri="{53640926-AAD7-44D8-BBD7-CCE9431645EC}">
                        <a14:shadowObscured xmlns:a14="http://schemas.microsoft.com/office/drawing/2010/main"/>
                      </a:ext>
                    </a:extLst>
                  </pic:spPr>
                </pic:pic>
              </a:graphicData>
            </a:graphic>
          </wp:inline>
        </w:drawing>
      </w:r>
    </w:p>
    <w:p w:rsidR="00876C0C" w:rsidRDefault="00876C0C" w:rsidP="00C870B2">
      <w:pPr>
        <w:pStyle w:val="BodyText"/>
        <w:ind w:left="283" w:firstLine="0"/>
      </w:pPr>
    </w:p>
    <w:p w:rsidR="00876C0C" w:rsidRPr="005F6926" w:rsidRDefault="005724F8" w:rsidP="00C870B2">
      <w:pPr>
        <w:pStyle w:val="BodyText"/>
        <w:ind w:left="283" w:firstLine="0"/>
        <w:jc w:val="center"/>
        <w:rPr>
          <w:b/>
        </w:rPr>
      </w:pPr>
      <w:r>
        <w:rPr>
          <w:b/>
        </w:rPr>
        <w:t xml:space="preserve">Figure </w:t>
      </w:r>
      <w:r w:rsidR="00876C0C" w:rsidRPr="005F6926">
        <w:rPr>
          <w:b/>
        </w:rPr>
        <w:t xml:space="preserve">1: </w:t>
      </w:r>
      <w:r w:rsidR="009B322B">
        <w:rPr>
          <w:b/>
        </w:rPr>
        <w:t>Deep</w:t>
      </w:r>
      <w:r w:rsidR="00876C0C" w:rsidRPr="005F6926">
        <w:rPr>
          <w:b/>
        </w:rPr>
        <w:t xml:space="preserve"> Learning</w:t>
      </w:r>
    </w:p>
    <w:p w:rsidR="00876C0C" w:rsidRDefault="00876C0C" w:rsidP="00C870B2">
      <w:pPr>
        <w:pStyle w:val="BodyText"/>
        <w:ind w:left="283" w:firstLine="0"/>
      </w:pPr>
    </w:p>
    <w:p w:rsidR="00876C0C" w:rsidRDefault="00876C0C" w:rsidP="00C870B2">
      <w:pPr>
        <w:pStyle w:val="BodyText"/>
        <w:ind w:left="283" w:firstLine="0"/>
      </w:pPr>
    </w:p>
    <w:p w:rsidR="00876C0C" w:rsidRDefault="00876C0C" w:rsidP="00C870B2">
      <w:pPr>
        <w:pStyle w:val="Heading1"/>
        <w:numPr>
          <w:ilvl w:val="0"/>
          <w:numId w:val="1"/>
        </w:numPr>
        <w:ind w:left="283" w:firstLine="0"/>
        <w:jc w:val="left"/>
      </w:pPr>
      <w:proofErr w:type="spellStart"/>
      <w:r w:rsidRPr="006A1ED3">
        <w:rPr>
          <w:b/>
        </w:rPr>
        <w:t>Ba</w:t>
      </w:r>
      <w:r w:rsidR="00CA0296">
        <w:rPr>
          <w:b/>
        </w:rPr>
        <w:t>f</w:t>
      </w:r>
      <w:r w:rsidRPr="006A1ED3">
        <w:rPr>
          <w:b/>
        </w:rPr>
        <w:t>ckground</w:t>
      </w:r>
      <w:proofErr w:type="spellEnd"/>
      <w:r w:rsidRPr="006A1ED3">
        <w:rPr>
          <w:b/>
        </w:rPr>
        <w:t xml:space="preserve"> work</w:t>
      </w:r>
    </w:p>
    <w:p w:rsidR="00876C0C" w:rsidRDefault="00876C0C" w:rsidP="00C870B2">
      <w:pPr>
        <w:pStyle w:val="BodyText"/>
        <w:ind w:left="283" w:right="289" w:firstLine="0"/>
        <w:rPr>
          <w:lang w:eastAsia="en-US"/>
        </w:rPr>
      </w:pPr>
    </w:p>
    <w:p w:rsidR="002C4A0B" w:rsidRDefault="002C4A0B" w:rsidP="00C870B2">
      <w:pPr>
        <w:pStyle w:val="BodyText"/>
        <w:ind w:left="283" w:right="289" w:firstLine="0"/>
      </w:pPr>
      <w:r>
        <w:t>A deep neural network can represent a very complex function. An enormous obstacle for very deep networks is vanishing gradients in which the gradient of the network goes quickly to zero, subsequently making gradient descent slower and slower.</w:t>
      </w:r>
    </w:p>
    <w:p w:rsidR="002C4A0B" w:rsidRDefault="002C4A0B" w:rsidP="00C870B2">
      <w:pPr>
        <w:pStyle w:val="BodyText"/>
        <w:ind w:left="283" w:right="289"/>
      </w:pPr>
      <w:r>
        <w:t xml:space="preserve"> </w:t>
      </w:r>
    </w:p>
    <w:p w:rsidR="002C4A0B" w:rsidRDefault="002C4A0B" w:rsidP="00C870B2">
      <w:pPr>
        <w:pStyle w:val="BodyText"/>
        <w:ind w:left="283" w:right="289" w:firstLine="0"/>
      </w:pPr>
      <w:r>
        <w:t xml:space="preserve">In gradient descent, we </w:t>
      </w:r>
      <w:proofErr w:type="spellStart"/>
      <w:r>
        <w:t>backpropagate</w:t>
      </w:r>
      <w:proofErr w:type="spellEnd"/>
      <w:r>
        <w:t xml:space="preserve"> from the last layer to the first layer of the network, and the weight matrix is multiplied at every step. If the gradient is slight, the gradient reduces exponentially to zero due to an immense number of multiplications. The deeper networks have a degradation problem in which the model's performance degrades with an increase in several layers. </w:t>
      </w:r>
    </w:p>
    <w:p w:rsidR="002C4A0B" w:rsidRDefault="002C4A0B" w:rsidP="00C870B2">
      <w:pPr>
        <w:pStyle w:val="BodyText"/>
        <w:ind w:left="283" w:right="289"/>
      </w:pPr>
      <w:r>
        <w:t xml:space="preserve"> </w:t>
      </w:r>
    </w:p>
    <w:p w:rsidR="002C4A0B" w:rsidRDefault="002C4A0B" w:rsidP="00C870B2">
      <w:pPr>
        <w:pStyle w:val="BodyText"/>
        <w:ind w:left="283" w:right="289" w:firstLine="0"/>
      </w:pPr>
      <w:r>
        <w:t xml:space="preserve">In the research paper, Microsoft introduced the deep residual network that attempts to solve the degradation problem using this framework. A residual network is an approach in which a shortcut is added. The shortcut is called a skip connection. </w:t>
      </w:r>
    </w:p>
    <w:p w:rsidR="002C4A0B" w:rsidRDefault="002C4A0B" w:rsidP="00C870B2">
      <w:pPr>
        <w:pStyle w:val="BodyText"/>
        <w:ind w:left="283" w:right="289"/>
      </w:pPr>
      <w:r>
        <w:t xml:space="preserve"> </w:t>
      </w:r>
    </w:p>
    <w:p w:rsidR="002C4A0B" w:rsidRDefault="002C4A0B" w:rsidP="00C870B2">
      <w:pPr>
        <w:pStyle w:val="BodyText"/>
        <w:ind w:left="283" w:right="289" w:firstLine="0"/>
      </w:pPr>
      <w:r>
        <w:t xml:space="preserve">The skip connection helps inflow the information easily from one layer to the next to the next layer, which means the data is bypassed with the standard Convolutional Neural Network flow from one layer to the next to the next layer. </w:t>
      </w:r>
    </w:p>
    <w:p w:rsidR="002C4A0B" w:rsidRDefault="002C4A0B" w:rsidP="00C870B2">
      <w:pPr>
        <w:pStyle w:val="BodyText"/>
        <w:ind w:left="283" w:right="289"/>
      </w:pPr>
      <w:r>
        <w:t xml:space="preserve"> </w:t>
      </w:r>
    </w:p>
    <w:p w:rsidR="002C4A0B" w:rsidRDefault="002C4A0B" w:rsidP="00C870B2">
      <w:pPr>
        <w:pStyle w:val="BodyText"/>
        <w:ind w:left="283" w:right="289"/>
      </w:pPr>
      <w:r>
        <w:t xml:space="preserve">The idea is to use the network to fit the residual mapping instead of learning from the underlying mapping. </w:t>
      </w:r>
    </w:p>
    <w:p w:rsidR="002C4A0B" w:rsidRDefault="002C4A0B" w:rsidP="00C870B2">
      <w:pPr>
        <w:pStyle w:val="BodyText"/>
        <w:ind w:left="283" w:right="289"/>
      </w:pPr>
      <w:r>
        <w:t xml:space="preserve"> </w:t>
      </w:r>
    </w:p>
    <w:p w:rsidR="00760B86" w:rsidRDefault="002C4A0B" w:rsidP="00C870B2">
      <w:pPr>
        <w:pStyle w:val="BodyText"/>
        <w:ind w:left="283" w:right="289" w:firstLine="0"/>
      </w:pPr>
      <w:r>
        <w:t xml:space="preserve">H(x) = F(x) + x as the mapping that occurs initially for H(x), there is a usage of, F(x) = H(x) - x </w:t>
      </w:r>
    </w:p>
    <w:p w:rsidR="005104B5" w:rsidRDefault="005104B5" w:rsidP="00C870B2">
      <w:pPr>
        <w:pStyle w:val="BodyText"/>
        <w:ind w:left="283" w:right="283" w:firstLine="0"/>
      </w:pPr>
    </w:p>
    <w:p w:rsidR="005104B5" w:rsidRDefault="005104B5" w:rsidP="00C870B2">
      <w:pPr>
        <w:pStyle w:val="BodyText"/>
        <w:ind w:left="283" w:right="283" w:firstLine="0"/>
      </w:pPr>
    </w:p>
    <w:p w:rsidR="005104B5" w:rsidRPr="005104B5" w:rsidRDefault="00760B86" w:rsidP="00C870B2">
      <w:pPr>
        <w:pStyle w:val="BodyText"/>
        <w:ind w:left="283" w:right="283" w:firstLine="0"/>
      </w:pPr>
      <w:r>
        <w:t>The RESNET</w:t>
      </w:r>
      <w:r w:rsidR="00FB57BB">
        <w:t xml:space="preserve"> has many variants –</w:t>
      </w:r>
    </w:p>
    <w:p w:rsidR="005104B5" w:rsidRDefault="005104B5" w:rsidP="00C870B2">
      <w:pPr>
        <w:pStyle w:val="BodyText"/>
        <w:ind w:left="283" w:right="283" w:firstLine="0"/>
        <w:rPr>
          <w:noProof/>
          <w:color w:val="000000"/>
          <w:sz w:val="22"/>
          <w:szCs w:val="22"/>
          <w:bdr w:val="none" w:sz="0" w:space="0" w:color="auto" w:frame="1"/>
          <w:lang w:val="en-IN" w:eastAsia="en-IN"/>
        </w:rPr>
      </w:pPr>
    </w:p>
    <w:p w:rsidR="005104B5" w:rsidRDefault="005104B5" w:rsidP="00C870B2">
      <w:pPr>
        <w:pStyle w:val="BodyText"/>
        <w:ind w:left="283" w:right="283" w:firstLine="0"/>
        <w:rPr>
          <w:noProof/>
          <w:color w:val="000000"/>
          <w:sz w:val="22"/>
          <w:szCs w:val="22"/>
          <w:bdr w:val="none" w:sz="0" w:space="0" w:color="auto" w:frame="1"/>
          <w:lang w:val="en-IN" w:eastAsia="en-IN"/>
        </w:rPr>
      </w:pPr>
    </w:p>
    <w:p w:rsidR="00FB57BB" w:rsidRDefault="00FB57BB" w:rsidP="00C870B2">
      <w:pPr>
        <w:pStyle w:val="BodyText"/>
        <w:ind w:left="283" w:right="283" w:firstLine="0"/>
        <w:jc w:val="center"/>
      </w:pPr>
      <w:r>
        <w:rPr>
          <w:noProof/>
          <w:color w:val="000000"/>
          <w:sz w:val="22"/>
          <w:szCs w:val="22"/>
          <w:bdr w:val="none" w:sz="0" w:space="0" w:color="auto" w:frame="1"/>
          <w:lang w:val="en-IN" w:eastAsia="en-IN"/>
        </w:rPr>
        <w:drawing>
          <wp:inline distT="0" distB="0" distL="0" distR="0">
            <wp:extent cx="5730240" cy="2354580"/>
            <wp:effectExtent l="0" t="0" r="3810" b="7620"/>
            <wp:docPr id="15" name="Picture 15" descr="https://lh4.googleusercontent.com/iWm6sOKfaciCfk1zT0NXhS9hVgdiZOhGu-6CJH4qnX8aqtKz8UTDLCjcW9SVXWM0kr3ejpGebQs1bUpYXncMgzAWRefobzXO4noiGF1EpTTeE61qg4Fwkawxxs7dSbCkcCj7QMlxDgLbwuCB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iWm6sOKfaciCfk1zT0NXhS9hVgdiZOhGu-6CJH4qnX8aqtKz8UTDLCjcW9SVXWM0kr3ejpGebQs1bUpYXncMgzAWRefobzXO4noiGF1EpTTeE61qg4Fwkawxxs7dSbCkcCj7QMlxDgLbwuCBnw"/>
                    <pic:cNvPicPr>
                      <a:picLocks noChangeAspect="1" noChangeArrowheads="1"/>
                    </pic:cNvPicPr>
                  </pic:nvPicPr>
                  <pic:blipFill rotWithShape="1">
                    <a:blip r:embed="rId9">
                      <a:extLst>
                        <a:ext uri="{28A0092B-C50C-407E-A947-70E740481C1C}">
                          <a14:useLocalDpi xmlns:a14="http://schemas.microsoft.com/office/drawing/2010/main" val="0"/>
                        </a:ext>
                      </a:extLst>
                    </a:blip>
                    <a:srcRect b="6079"/>
                    <a:stretch/>
                  </pic:blipFill>
                  <pic:spPr bwMode="auto">
                    <a:xfrm>
                      <a:off x="0" y="0"/>
                      <a:ext cx="5730240" cy="2354580"/>
                    </a:xfrm>
                    <a:prstGeom prst="rect">
                      <a:avLst/>
                    </a:prstGeom>
                    <a:noFill/>
                    <a:ln>
                      <a:noFill/>
                    </a:ln>
                    <a:extLst>
                      <a:ext uri="{53640926-AAD7-44D8-BBD7-CCE9431645EC}">
                        <a14:shadowObscured xmlns:a14="http://schemas.microsoft.com/office/drawing/2010/main"/>
                      </a:ext>
                    </a:extLst>
                  </pic:spPr>
                </pic:pic>
              </a:graphicData>
            </a:graphic>
          </wp:inline>
        </w:drawing>
      </w:r>
    </w:p>
    <w:p w:rsidR="00987307" w:rsidRDefault="00987307" w:rsidP="00C870B2">
      <w:pPr>
        <w:pStyle w:val="BodyText"/>
        <w:ind w:left="283" w:firstLine="0"/>
        <w:jc w:val="center"/>
        <w:rPr>
          <w:b/>
        </w:rPr>
      </w:pPr>
    </w:p>
    <w:p w:rsidR="005104B5" w:rsidRDefault="005104B5" w:rsidP="00C870B2">
      <w:pPr>
        <w:pStyle w:val="BodyText"/>
        <w:ind w:left="283" w:firstLine="0"/>
        <w:jc w:val="center"/>
        <w:rPr>
          <w:b/>
        </w:rPr>
      </w:pPr>
    </w:p>
    <w:p w:rsidR="00987307" w:rsidRPr="005104B5" w:rsidRDefault="005724F8" w:rsidP="00C870B2">
      <w:pPr>
        <w:pStyle w:val="BodyText"/>
        <w:ind w:left="283" w:firstLine="0"/>
        <w:jc w:val="center"/>
        <w:rPr>
          <w:b/>
          <w:lang w:eastAsia="en-US"/>
        </w:rPr>
      </w:pPr>
      <w:r>
        <w:rPr>
          <w:b/>
        </w:rPr>
        <w:t>Figure 2</w:t>
      </w:r>
      <w:r w:rsidR="00987307" w:rsidRPr="00085A13">
        <w:rPr>
          <w:b/>
        </w:rPr>
        <w:t xml:space="preserve">: </w:t>
      </w:r>
      <w:r w:rsidR="00987307">
        <w:rPr>
          <w:b/>
        </w:rPr>
        <w:t>RESNET18</w:t>
      </w:r>
      <w:r w:rsidR="00F43839">
        <w:rPr>
          <w:b/>
        </w:rPr>
        <w:t xml:space="preserve"> variants</w:t>
      </w:r>
    </w:p>
    <w:p w:rsidR="00760B86" w:rsidRDefault="00760B86" w:rsidP="00C870B2">
      <w:pPr>
        <w:pStyle w:val="BodyText"/>
        <w:ind w:left="283" w:right="283" w:firstLine="0"/>
      </w:pPr>
    </w:p>
    <w:p w:rsidR="005104B5" w:rsidRDefault="005104B5" w:rsidP="00C870B2">
      <w:pPr>
        <w:pStyle w:val="BodyText"/>
        <w:ind w:left="283" w:right="283" w:firstLine="0"/>
      </w:pPr>
    </w:p>
    <w:p w:rsidR="00760B86" w:rsidRDefault="00C41BA6" w:rsidP="00C870B2">
      <w:pPr>
        <w:pStyle w:val="BodyText"/>
        <w:ind w:left="283" w:right="283" w:firstLine="0"/>
      </w:pPr>
      <w:r>
        <w:t>The each variant consists of different number of layers with 18</w:t>
      </w:r>
      <w:r w:rsidR="00121776">
        <w:t>, 34, 50,101,152</w:t>
      </w:r>
      <w:r>
        <w:t xml:space="preserve"> lay</w:t>
      </w:r>
      <w:r w:rsidR="005104B5">
        <w:t>ers named –</w:t>
      </w:r>
    </w:p>
    <w:p w:rsidR="005104B5" w:rsidRDefault="005104B5" w:rsidP="00C870B2">
      <w:pPr>
        <w:pStyle w:val="BodyText"/>
        <w:ind w:left="283" w:right="283" w:firstLine="0"/>
      </w:pPr>
    </w:p>
    <w:p w:rsidR="005104B5" w:rsidRDefault="005104B5" w:rsidP="00C870B2">
      <w:pPr>
        <w:pStyle w:val="BodyText"/>
        <w:numPr>
          <w:ilvl w:val="0"/>
          <w:numId w:val="15"/>
        </w:numPr>
        <w:ind w:left="1003" w:right="283"/>
      </w:pPr>
      <w:r w:rsidRPr="005104B5">
        <w:t>RESNET</w:t>
      </w:r>
      <w:r>
        <w:t xml:space="preserve">18 </w:t>
      </w:r>
    </w:p>
    <w:p w:rsidR="005104B5" w:rsidRDefault="005104B5" w:rsidP="00C870B2">
      <w:pPr>
        <w:pStyle w:val="BodyText"/>
        <w:ind w:left="1003" w:right="283" w:firstLine="0"/>
      </w:pPr>
    </w:p>
    <w:p w:rsidR="005104B5" w:rsidRDefault="005104B5" w:rsidP="00C870B2">
      <w:pPr>
        <w:pStyle w:val="BodyText"/>
        <w:numPr>
          <w:ilvl w:val="0"/>
          <w:numId w:val="15"/>
        </w:numPr>
        <w:ind w:left="1003" w:right="283"/>
      </w:pPr>
      <w:r w:rsidRPr="005104B5">
        <w:t>RESNET</w:t>
      </w:r>
      <w:r>
        <w:t xml:space="preserve">34 </w:t>
      </w:r>
    </w:p>
    <w:p w:rsidR="005104B5" w:rsidRDefault="005104B5" w:rsidP="00C870B2">
      <w:pPr>
        <w:pStyle w:val="BodyText"/>
        <w:ind w:left="1003" w:right="283" w:firstLine="0"/>
      </w:pPr>
    </w:p>
    <w:p w:rsidR="005104B5" w:rsidRDefault="005104B5" w:rsidP="00C870B2">
      <w:pPr>
        <w:pStyle w:val="BodyText"/>
        <w:numPr>
          <w:ilvl w:val="0"/>
          <w:numId w:val="15"/>
        </w:numPr>
        <w:ind w:left="1003" w:right="283"/>
      </w:pPr>
      <w:r w:rsidRPr="005104B5">
        <w:t>RESNET</w:t>
      </w:r>
      <w:r>
        <w:t>50</w:t>
      </w:r>
    </w:p>
    <w:p w:rsidR="005104B5" w:rsidRDefault="005104B5" w:rsidP="00C870B2">
      <w:pPr>
        <w:pStyle w:val="BodyText"/>
        <w:ind w:left="1003" w:right="283" w:firstLine="0"/>
      </w:pPr>
    </w:p>
    <w:p w:rsidR="005104B5" w:rsidRDefault="005104B5" w:rsidP="00C870B2">
      <w:pPr>
        <w:pStyle w:val="BodyText"/>
        <w:numPr>
          <w:ilvl w:val="0"/>
          <w:numId w:val="15"/>
        </w:numPr>
        <w:ind w:left="1003" w:right="283"/>
      </w:pPr>
      <w:r w:rsidRPr="005104B5">
        <w:t>RESNET</w:t>
      </w:r>
      <w:r>
        <w:t>101</w:t>
      </w:r>
    </w:p>
    <w:p w:rsidR="005104B5" w:rsidRDefault="005104B5" w:rsidP="00C870B2">
      <w:pPr>
        <w:pStyle w:val="BodyText"/>
        <w:ind w:left="1003" w:right="283" w:firstLine="0"/>
      </w:pPr>
    </w:p>
    <w:p w:rsidR="005104B5" w:rsidRDefault="005104B5" w:rsidP="00C870B2">
      <w:pPr>
        <w:pStyle w:val="BodyText"/>
        <w:numPr>
          <w:ilvl w:val="0"/>
          <w:numId w:val="15"/>
        </w:numPr>
        <w:ind w:left="1003" w:right="283"/>
      </w:pPr>
      <w:r>
        <w:t>RESNET</w:t>
      </w:r>
      <w:r w:rsidRPr="005104B5">
        <w:t>152</w:t>
      </w:r>
    </w:p>
    <w:p w:rsidR="00760B86" w:rsidRDefault="00760B86" w:rsidP="00C870B2">
      <w:pPr>
        <w:pStyle w:val="BodyText"/>
        <w:ind w:left="283" w:right="283" w:firstLine="0"/>
        <w:jc w:val="center"/>
      </w:pPr>
      <w:r>
        <w:rPr>
          <w:noProof/>
          <w:color w:val="000000"/>
          <w:sz w:val="22"/>
          <w:szCs w:val="22"/>
          <w:bdr w:val="none" w:sz="0" w:space="0" w:color="auto" w:frame="1"/>
          <w:lang w:val="en-IN" w:eastAsia="en-IN"/>
        </w:rPr>
        <w:lastRenderedPageBreak/>
        <w:drawing>
          <wp:inline distT="0" distB="0" distL="0" distR="0" wp14:anchorId="45BAD465" wp14:editId="2B730A59">
            <wp:extent cx="1661160" cy="6149650"/>
            <wp:effectExtent l="0" t="0" r="0" b="3810"/>
            <wp:docPr id="10" name="Picture 10" descr="https://lh4.googleusercontent.com/7lFlG5S7asEjeZHU40pntLgjudWcORgJyRjtEhnUqenvFVCI2i7-bJgLY8u9FTgpi-SFs-yRDWod9CI58ZyiT5vBIOordp9fA2zww_34T8WiyS97g6ebCDvLVcc2IcdVEY16HV_TUtj-zb1x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7lFlG5S7asEjeZHU40pntLgjudWcORgJyRjtEhnUqenvFVCI2i7-bJgLY8u9FTgpi-SFs-yRDWod9CI58ZyiT5vBIOordp9fA2zww_34T8WiyS97g6ebCDvLVcc2IcdVEY16HV_TUtj-zb1x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576" cy="6162298"/>
                    </a:xfrm>
                    <a:prstGeom prst="rect">
                      <a:avLst/>
                    </a:prstGeom>
                    <a:noFill/>
                    <a:ln>
                      <a:noFill/>
                    </a:ln>
                  </pic:spPr>
                </pic:pic>
              </a:graphicData>
            </a:graphic>
          </wp:inline>
        </w:drawing>
      </w:r>
    </w:p>
    <w:p w:rsidR="00987307" w:rsidRDefault="00987307" w:rsidP="00C870B2">
      <w:pPr>
        <w:pStyle w:val="BodyText"/>
        <w:ind w:left="283" w:right="283" w:firstLine="0"/>
        <w:jc w:val="center"/>
      </w:pPr>
    </w:p>
    <w:p w:rsidR="00CA0296" w:rsidRDefault="00CA0296" w:rsidP="00C870B2">
      <w:pPr>
        <w:pStyle w:val="BodyText"/>
        <w:ind w:left="283" w:firstLine="0"/>
        <w:jc w:val="center"/>
        <w:rPr>
          <w:b/>
        </w:rPr>
      </w:pPr>
    </w:p>
    <w:p w:rsidR="00987307" w:rsidRPr="00085A13" w:rsidRDefault="005724F8" w:rsidP="00C870B2">
      <w:pPr>
        <w:pStyle w:val="BodyText"/>
        <w:ind w:left="283" w:firstLine="0"/>
        <w:jc w:val="center"/>
        <w:rPr>
          <w:b/>
          <w:lang w:eastAsia="en-US"/>
        </w:rPr>
      </w:pPr>
      <w:r>
        <w:rPr>
          <w:b/>
        </w:rPr>
        <w:t>Figure 3</w:t>
      </w:r>
      <w:r w:rsidR="00987307" w:rsidRPr="00085A13">
        <w:rPr>
          <w:b/>
        </w:rPr>
        <w:t xml:space="preserve">: </w:t>
      </w:r>
      <w:r w:rsidR="00987307">
        <w:rPr>
          <w:b/>
        </w:rPr>
        <w:t>RESNET18</w:t>
      </w:r>
    </w:p>
    <w:p w:rsidR="00987307" w:rsidRDefault="00987307" w:rsidP="00C870B2">
      <w:pPr>
        <w:pStyle w:val="BodyText"/>
        <w:ind w:left="283" w:right="283" w:firstLine="0"/>
        <w:jc w:val="center"/>
      </w:pPr>
    </w:p>
    <w:p w:rsidR="00FD35A0" w:rsidRDefault="00FD35A0" w:rsidP="00C870B2">
      <w:pPr>
        <w:pStyle w:val="BodyText"/>
        <w:ind w:left="283" w:right="283" w:firstLine="0"/>
        <w:jc w:val="center"/>
      </w:pPr>
    </w:p>
    <w:p w:rsidR="00FD35A0" w:rsidRDefault="002C4A0B" w:rsidP="00C870B2">
      <w:pPr>
        <w:pStyle w:val="BodyText"/>
        <w:ind w:left="283" w:right="283" w:firstLine="0"/>
      </w:pPr>
      <w:r w:rsidRPr="002C4A0B">
        <w:t xml:space="preserve">The </w:t>
      </w:r>
      <w:proofErr w:type="spellStart"/>
      <w:r w:rsidRPr="002C4A0B">
        <w:t>ReLU</w:t>
      </w:r>
      <w:proofErr w:type="spellEnd"/>
      <w:r w:rsidRPr="002C4A0B">
        <w:t xml:space="preserve"> </w:t>
      </w:r>
      <w:r w:rsidR="00447075">
        <w:t xml:space="preserve">[9] </w:t>
      </w:r>
      <w:r w:rsidRPr="002C4A0B">
        <w:t xml:space="preserve">is added and applied after adding the skip connection. The residual block consists of a skip connection added after every two-weight layer. </w:t>
      </w:r>
      <w:r w:rsidR="00BD4BD2">
        <w:t xml:space="preserve"> </w:t>
      </w:r>
    </w:p>
    <w:p w:rsidR="00D46505" w:rsidRPr="00302BE2" w:rsidRDefault="00D46505" w:rsidP="00C870B2">
      <w:pPr>
        <w:pStyle w:val="BodyText"/>
        <w:ind w:left="283" w:firstLine="0"/>
        <w:rPr>
          <w:lang w:eastAsia="en-US"/>
        </w:rPr>
      </w:pPr>
    </w:p>
    <w:p w:rsidR="00876C0C" w:rsidRDefault="00876C0C" w:rsidP="00C870B2">
      <w:pPr>
        <w:pStyle w:val="Heading1"/>
        <w:numPr>
          <w:ilvl w:val="0"/>
          <w:numId w:val="1"/>
        </w:numPr>
        <w:ind w:left="283" w:firstLine="0"/>
        <w:jc w:val="left"/>
      </w:pPr>
      <w:r>
        <w:rPr>
          <w:b/>
        </w:rPr>
        <w:t>Research Methodology</w:t>
      </w:r>
    </w:p>
    <w:p w:rsidR="00876C0C" w:rsidRDefault="00876C0C" w:rsidP="00C870B2">
      <w:pPr>
        <w:pStyle w:val="BodyText"/>
        <w:ind w:left="283" w:right="289" w:firstLine="0"/>
      </w:pPr>
    </w:p>
    <w:p w:rsidR="00A56B39" w:rsidRDefault="00A56B39" w:rsidP="00C870B2">
      <w:pPr>
        <w:pStyle w:val="BodyText"/>
        <w:ind w:left="283" w:right="289" w:firstLine="0"/>
      </w:pPr>
      <w:r>
        <w:t xml:space="preserve">RESNET18 has 18 layers with a 7x7 kernel as 1st layer. It has four layers of </w:t>
      </w:r>
      <w:proofErr w:type="spellStart"/>
      <w:r>
        <w:t>ConvNets</w:t>
      </w:r>
      <w:proofErr w:type="spellEnd"/>
      <w:r>
        <w:t xml:space="preserve"> that are identical. Each layer consists of two residual blocks. Each block consists of two weight layers with a skip connection connected to the output of the second weight layer with a </w:t>
      </w:r>
      <w:proofErr w:type="spellStart"/>
      <w:r>
        <w:t>ReLU</w:t>
      </w:r>
      <w:proofErr w:type="spellEnd"/>
      <w:r>
        <w:t xml:space="preserve">. If the result is equal to the input of the </w:t>
      </w:r>
      <w:proofErr w:type="spellStart"/>
      <w:r>
        <w:t>ConvNet</w:t>
      </w:r>
      <w:proofErr w:type="spellEnd"/>
      <w:r>
        <w:t xml:space="preserve"> layer, then the identity connection is used. But, if the input is not similar to the output, then a convolutional pooling is done on the skip connection. </w:t>
      </w:r>
    </w:p>
    <w:p w:rsidR="00A56B39" w:rsidRDefault="00A56B39" w:rsidP="00C870B2">
      <w:pPr>
        <w:pStyle w:val="BodyText"/>
        <w:ind w:left="283" w:right="289"/>
      </w:pPr>
      <w:r>
        <w:t xml:space="preserve"> </w:t>
      </w:r>
    </w:p>
    <w:p w:rsidR="00A56B39" w:rsidRDefault="00A56B39" w:rsidP="00C870B2">
      <w:pPr>
        <w:pStyle w:val="BodyText"/>
        <w:ind w:left="283" w:right="289"/>
      </w:pPr>
      <w:r>
        <w:t xml:space="preserve">The input size taken by the RESNET18 is (224, 224, 3), </w:t>
      </w:r>
      <w:r w:rsidR="00BB3772">
        <w:t xml:space="preserve">which is done by applying augmentation using </w:t>
      </w:r>
      <w:proofErr w:type="spellStart"/>
      <w:r w:rsidR="00BB3772">
        <w:t>AugStatic</w:t>
      </w:r>
      <w:proofErr w:type="spellEnd"/>
      <w:r w:rsidR="00BB3772">
        <w:t xml:space="preserve"> library</w:t>
      </w:r>
      <w:r w:rsidR="00ED16C3">
        <w:t xml:space="preserve"> </w:t>
      </w:r>
      <w:r w:rsidR="006F34C6" w:rsidRPr="006F34C6">
        <w:t>[1] [2]</w:t>
      </w:r>
      <w:r w:rsidR="006F34C6">
        <w:t xml:space="preserve"> </w:t>
      </w:r>
      <w:r w:rsidR="00231738">
        <w:t>in pre-processing step</w:t>
      </w:r>
      <w:r w:rsidR="006F34C6">
        <w:t xml:space="preserve"> [7]</w:t>
      </w:r>
      <w:r w:rsidR="00BB3772">
        <w:t>.</w:t>
      </w:r>
      <w:r w:rsidR="00F97F97">
        <w:t xml:space="preserve"> </w:t>
      </w:r>
      <w:r w:rsidR="00BB3772">
        <w:t>In (</w:t>
      </w:r>
      <w:r w:rsidR="00D67199">
        <w:t>224,</w:t>
      </w:r>
      <w:r w:rsidR="000F599B">
        <w:t xml:space="preserve"> </w:t>
      </w:r>
      <w:r w:rsidR="00D67199">
        <w:t>224,</w:t>
      </w:r>
      <w:r w:rsidR="000F599B">
        <w:t xml:space="preserve"> </w:t>
      </w:r>
      <w:r w:rsidR="00BB3772">
        <w:t xml:space="preserve">3) </w:t>
      </w:r>
      <w:r>
        <w:t>where 224 is the width and height. 3 is the RBG channel. The output is an FC layer that gives input to the sequential layer</w:t>
      </w:r>
      <w:r w:rsidR="00A1635B">
        <w:t xml:space="preserve"> [3] [10]</w:t>
      </w:r>
      <w:r>
        <w:t>.</w:t>
      </w:r>
    </w:p>
    <w:p w:rsidR="00A56B39" w:rsidRDefault="00A56B39" w:rsidP="00C870B2">
      <w:pPr>
        <w:pStyle w:val="BodyText"/>
        <w:ind w:left="283" w:right="289"/>
      </w:pPr>
      <w:r>
        <w:t xml:space="preserve"> </w:t>
      </w:r>
    </w:p>
    <w:p w:rsidR="00876C0C" w:rsidRDefault="00A56B39" w:rsidP="00C870B2">
      <w:pPr>
        <w:pStyle w:val="BodyText"/>
        <w:ind w:left="283" w:right="289" w:firstLine="0"/>
      </w:pPr>
      <w:r>
        <w:t xml:space="preserve">In the methodology proposed, there is an additional sequential layer at the end of the last layer of the RESNET18, as mentioned in fig 6. The input will be passed to linear (512,512), whose output is fed to the first </w:t>
      </w:r>
      <w:proofErr w:type="spellStart"/>
      <w:r>
        <w:t>ReLU</w:t>
      </w:r>
      <w:proofErr w:type="spellEnd"/>
      <w:r>
        <w:t xml:space="preserve"> activation function. Then a dropout </w:t>
      </w:r>
      <w:r>
        <w:lastRenderedPageBreak/>
        <w:t xml:space="preserve">(0.2) layer is being used, followed by linear (512, 2). Finally, it is passed through a </w:t>
      </w:r>
      <w:proofErr w:type="spellStart"/>
      <w:r>
        <w:t>LogSoftmax</w:t>
      </w:r>
      <w:proofErr w:type="spellEnd"/>
      <w:r>
        <w:t xml:space="preserve"> to get the logarithm of the probabilities. </w:t>
      </w:r>
      <w:r w:rsidR="009D0604">
        <w:t xml:space="preserve"> </w:t>
      </w:r>
      <w:r w:rsidR="006A71F3">
        <w:t xml:space="preserve">The model uses </w:t>
      </w:r>
      <w:proofErr w:type="spellStart"/>
      <w:r w:rsidR="006A71F3">
        <w:t>Pytorch</w:t>
      </w:r>
      <w:proofErr w:type="spellEnd"/>
      <w:r w:rsidR="006A71F3">
        <w:t xml:space="preserve"> framework</w:t>
      </w:r>
      <w:r w:rsidR="00E856A8">
        <w:t xml:space="preserve"> [4]</w:t>
      </w:r>
      <w:r w:rsidR="006A71F3">
        <w:t>.</w:t>
      </w:r>
      <w:r w:rsidR="005724F8">
        <w:t xml:space="preserve"> It is shown in Fig. 4 and Fig. 5.</w:t>
      </w:r>
    </w:p>
    <w:p w:rsidR="00AD7707" w:rsidRDefault="00AD7707" w:rsidP="00C870B2">
      <w:pPr>
        <w:pStyle w:val="BodyText"/>
        <w:ind w:left="283" w:right="289" w:firstLine="0"/>
        <w:jc w:val="center"/>
      </w:pPr>
      <w:r>
        <w:rPr>
          <w:noProof/>
          <w:color w:val="000000"/>
          <w:sz w:val="22"/>
          <w:szCs w:val="22"/>
          <w:bdr w:val="none" w:sz="0" w:space="0" w:color="auto" w:frame="1"/>
          <w:lang w:val="en-IN" w:eastAsia="en-IN"/>
        </w:rPr>
        <w:drawing>
          <wp:inline distT="0" distB="0" distL="0" distR="0">
            <wp:extent cx="5730240" cy="2644140"/>
            <wp:effectExtent l="0" t="0" r="3810" b="3810"/>
            <wp:docPr id="9" name="Picture 9" descr="https://lh5.googleusercontent.com/H_jzlLYBZBU6AN7rJSUrvAYoafFVu3THvbKZYQitEtyVhYPrqXM4aC8pY3uaO8HSQIhLcobBsk3ihdQYUbCcivPxZ3992cQ5vqGZTatY00lWb64qOsy0XPSazOKP5Z5Og0EtNp80lA8fLT5M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_jzlLYBZBU6AN7rJSUrvAYoafFVu3THvbKZYQitEtyVhYPrqXM4aC8pY3uaO8HSQIhLcobBsk3ihdQYUbCcivPxZ3992cQ5vqGZTatY00lWb64qOsy0XPSazOKP5Z5Og0EtNp80lA8fLT5Mt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5730240" cy="2644140"/>
                    </a:xfrm>
                    <a:prstGeom prst="rect">
                      <a:avLst/>
                    </a:prstGeom>
                    <a:noFill/>
                    <a:ln>
                      <a:noFill/>
                    </a:ln>
                  </pic:spPr>
                </pic:pic>
              </a:graphicData>
            </a:graphic>
          </wp:inline>
        </w:drawing>
      </w:r>
    </w:p>
    <w:p w:rsidR="00AD7707" w:rsidRDefault="00AD7707" w:rsidP="00C870B2">
      <w:pPr>
        <w:pStyle w:val="BodyText"/>
        <w:ind w:left="283" w:right="289" w:firstLine="0"/>
        <w:jc w:val="center"/>
      </w:pPr>
    </w:p>
    <w:p w:rsidR="00AD7707" w:rsidRPr="00085A13" w:rsidRDefault="005724F8" w:rsidP="00C870B2">
      <w:pPr>
        <w:pStyle w:val="BodyText"/>
        <w:ind w:left="283" w:firstLine="0"/>
        <w:jc w:val="center"/>
        <w:rPr>
          <w:b/>
          <w:lang w:eastAsia="en-US"/>
        </w:rPr>
      </w:pPr>
      <w:r>
        <w:rPr>
          <w:b/>
        </w:rPr>
        <w:t>Figure 4</w:t>
      </w:r>
      <w:r w:rsidR="00AD7707" w:rsidRPr="00085A13">
        <w:rPr>
          <w:b/>
        </w:rPr>
        <w:t xml:space="preserve">: </w:t>
      </w:r>
      <w:r w:rsidR="00AD7707" w:rsidRPr="00AD7707">
        <w:rPr>
          <w:b/>
        </w:rPr>
        <w:t xml:space="preserve">ResNet-18 </w:t>
      </w:r>
      <w:r w:rsidR="00AD7707">
        <w:rPr>
          <w:b/>
        </w:rPr>
        <w:t xml:space="preserve">Base </w:t>
      </w:r>
      <w:r w:rsidR="00AD7707" w:rsidRPr="00AD7707">
        <w:rPr>
          <w:b/>
        </w:rPr>
        <w:t>Architecture</w:t>
      </w:r>
    </w:p>
    <w:p w:rsidR="00AD7707" w:rsidRDefault="00AD7707" w:rsidP="00C870B2">
      <w:pPr>
        <w:pStyle w:val="BodyText"/>
        <w:ind w:left="283" w:right="289" w:firstLine="0"/>
        <w:jc w:val="center"/>
      </w:pPr>
    </w:p>
    <w:p w:rsidR="00876C0C" w:rsidRDefault="00AD7707" w:rsidP="00C870B2">
      <w:pPr>
        <w:pStyle w:val="BodyText"/>
        <w:ind w:left="283" w:right="289" w:firstLine="0"/>
        <w:jc w:val="center"/>
      </w:pPr>
      <w:r w:rsidRPr="00E21B3A">
        <w:rPr>
          <w:noProof/>
          <w:sz w:val="24"/>
          <w:szCs w:val="24"/>
          <w:lang w:val="en-IN" w:eastAsia="en-IN"/>
        </w:rPr>
        <w:drawing>
          <wp:inline distT="0" distB="0" distL="0" distR="0" wp14:anchorId="2A64E058" wp14:editId="7AFF5F51">
            <wp:extent cx="2827020" cy="13557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9965" cy="1371553"/>
                    </a:xfrm>
                    <a:prstGeom prst="rect">
                      <a:avLst/>
                    </a:prstGeom>
                  </pic:spPr>
                </pic:pic>
              </a:graphicData>
            </a:graphic>
          </wp:inline>
        </w:drawing>
      </w:r>
    </w:p>
    <w:p w:rsidR="00876C0C" w:rsidRDefault="00876C0C" w:rsidP="00C870B2">
      <w:pPr>
        <w:pStyle w:val="BodyText"/>
        <w:ind w:left="283" w:firstLine="0"/>
        <w:jc w:val="center"/>
        <w:rPr>
          <w:b/>
        </w:rPr>
      </w:pPr>
    </w:p>
    <w:p w:rsidR="00876C0C" w:rsidRPr="00085A13" w:rsidRDefault="005724F8" w:rsidP="00C870B2">
      <w:pPr>
        <w:pStyle w:val="BodyText"/>
        <w:ind w:left="283" w:firstLine="0"/>
        <w:jc w:val="center"/>
        <w:rPr>
          <w:b/>
          <w:lang w:eastAsia="en-US"/>
        </w:rPr>
      </w:pPr>
      <w:r>
        <w:rPr>
          <w:b/>
        </w:rPr>
        <w:t>Figure 5</w:t>
      </w:r>
      <w:r w:rsidR="00876C0C" w:rsidRPr="00085A13">
        <w:rPr>
          <w:b/>
        </w:rPr>
        <w:t xml:space="preserve">: </w:t>
      </w:r>
      <w:r w:rsidR="00AD7707" w:rsidRPr="00AD7707">
        <w:rPr>
          <w:b/>
        </w:rPr>
        <w:t xml:space="preserve">ResNet-18 </w:t>
      </w:r>
      <w:r w:rsidR="00AD7707">
        <w:rPr>
          <w:b/>
        </w:rPr>
        <w:t xml:space="preserve">Additional Sequential </w:t>
      </w:r>
      <w:r w:rsidR="00AD7707" w:rsidRPr="00AD7707">
        <w:rPr>
          <w:b/>
        </w:rPr>
        <w:t>Architecture</w:t>
      </w:r>
    </w:p>
    <w:p w:rsidR="00876C0C" w:rsidRDefault="00876C0C" w:rsidP="00C870B2">
      <w:pPr>
        <w:pStyle w:val="BodyText"/>
        <w:ind w:left="283" w:right="289" w:firstLine="0"/>
      </w:pPr>
    </w:p>
    <w:p w:rsidR="00B13139" w:rsidRDefault="00B13139" w:rsidP="00C870B2">
      <w:pPr>
        <w:pStyle w:val="BodyText"/>
        <w:ind w:left="283" w:right="283" w:firstLine="0"/>
      </w:pPr>
    </w:p>
    <w:p w:rsidR="00B13139" w:rsidRDefault="0006611B" w:rsidP="00C870B2">
      <w:pPr>
        <w:pStyle w:val="BodyText"/>
        <w:ind w:left="283" w:right="283" w:firstLine="0"/>
      </w:pPr>
      <w:r w:rsidRPr="0006611B">
        <w:t xml:space="preserve">Adam optimizer is being used. The advantage of </w:t>
      </w:r>
      <w:proofErr w:type="spellStart"/>
      <w:proofErr w:type="gramStart"/>
      <w:r w:rsidRPr="0006611B">
        <w:t>adam</w:t>
      </w:r>
      <w:proofErr w:type="spellEnd"/>
      <w:proofErr w:type="gramEnd"/>
      <w:r w:rsidRPr="0006611B">
        <w:t xml:space="preserve"> optimizer with some extensions to stochastic gradient descent is the Adaptive Gradient Algorithm (</w:t>
      </w:r>
      <w:proofErr w:type="spellStart"/>
      <w:r w:rsidRPr="0006611B">
        <w:t>AdaGrad</w:t>
      </w:r>
      <w:proofErr w:type="spellEnd"/>
      <w:r w:rsidRPr="0006611B">
        <w:t xml:space="preserve">) which improves the performance on problems with small gradients and maintains a parameter learning rate. Another advantage of </w:t>
      </w:r>
      <w:proofErr w:type="spellStart"/>
      <w:proofErr w:type="gramStart"/>
      <w:r w:rsidRPr="0006611B">
        <w:t>adam</w:t>
      </w:r>
      <w:proofErr w:type="spellEnd"/>
      <w:proofErr w:type="gramEnd"/>
      <w:r w:rsidRPr="0006611B">
        <w:t xml:space="preserve"> optimizer is Root Mean Square Propagation (</w:t>
      </w:r>
      <w:proofErr w:type="spellStart"/>
      <w:r w:rsidRPr="0006611B">
        <w:t>RMSProp</w:t>
      </w:r>
      <w:proofErr w:type="spellEnd"/>
      <w:r w:rsidRPr="0006611B">
        <w:t xml:space="preserve">), which is based upon the averaging of the gradients for the 4elearning rates of the weight parameter. </w:t>
      </w:r>
      <w:r w:rsidR="00E37CC3">
        <w:t>The algorithm of Adam optimizer is shown in Fig. 6.</w:t>
      </w:r>
    </w:p>
    <w:p w:rsidR="009713F6" w:rsidRDefault="009713F6" w:rsidP="00C870B2">
      <w:pPr>
        <w:pStyle w:val="BodyText"/>
        <w:ind w:left="283" w:right="283" w:firstLine="0"/>
      </w:pPr>
    </w:p>
    <w:p w:rsidR="00594B6D" w:rsidRDefault="00594B6D" w:rsidP="00C870B2">
      <w:pPr>
        <w:pStyle w:val="BodyText"/>
        <w:ind w:left="283" w:right="283" w:firstLine="0"/>
        <w:jc w:val="center"/>
      </w:pPr>
    </w:p>
    <w:p w:rsidR="00485345" w:rsidRDefault="009713F6" w:rsidP="00E37CC3">
      <w:pPr>
        <w:pStyle w:val="BodyText"/>
        <w:ind w:left="283" w:right="283" w:firstLine="0"/>
        <w:jc w:val="center"/>
      </w:pPr>
      <w:r w:rsidRPr="009713F6">
        <w:rPr>
          <w:noProof/>
          <w:lang w:val="en-IN" w:eastAsia="en-IN"/>
        </w:rPr>
        <w:lastRenderedPageBreak/>
        <w:drawing>
          <wp:inline distT="0" distB="0" distL="0" distR="0">
            <wp:extent cx="5756115" cy="3200400"/>
            <wp:effectExtent l="190500" t="190500" r="187960" b="190500"/>
            <wp:docPr id="16" name="Picture 16" descr="C:\Users\sree0888\Desktop\1_KpvdPgxTIQ2Wy6rKoYrVpgadam optimi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ree0888\Desktop\1_KpvdPgxTIQ2Wy6rKoYrVpgadam optimiz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41" cy="3202972"/>
                    </a:xfrm>
                    <a:prstGeom prst="rect">
                      <a:avLst/>
                    </a:prstGeom>
                    <a:ln>
                      <a:noFill/>
                    </a:ln>
                    <a:effectLst>
                      <a:outerShdw blurRad="190500" algn="tl" rotWithShape="0">
                        <a:srgbClr val="000000">
                          <a:alpha val="70000"/>
                        </a:srgbClr>
                      </a:outerShdw>
                    </a:effectLst>
                  </pic:spPr>
                </pic:pic>
              </a:graphicData>
            </a:graphic>
          </wp:inline>
        </w:drawing>
      </w:r>
    </w:p>
    <w:p w:rsidR="00485345" w:rsidRPr="00085A13" w:rsidRDefault="00485345" w:rsidP="00C870B2">
      <w:pPr>
        <w:pStyle w:val="BodyText"/>
        <w:ind w:left="283" w:firstLine="0"/>
        <w:jc w:val="center"/>
        <w:rPr>
          <w:b/>
          <w:lang w:eastAsia="en-US"/>
        </w:rPr>
      </w:pPr>
      <w:r w:rsidRPr="00085A13">
        <w:rPr>
          <w:b/>
        </w:rPr>
        <w:t>Fig</w:t>
      </w:r>
      <w:r w:rsidR="00797D64">
        <w:rPr>
          <w:b/>
        </w:rPr>
        <w:t xml:space="preserve">ure </w:t>
      </w:r>
      <w:r>
        <w:rPr>
          <w:b/>
        </w:rPr>
        <w:t>6</w:t>
      </w:r>
      <w:r w:rsidRPr="00085A13">
        <w:rPr>
          <w:b/>
        </w:rPr>
        <w:t xml:space="preserve">: </w:t>
      </w:r>
      <w:r w:rsidR="005724F8">
        <w:rPr>
          <w:b/>
        </w:rPr>
        <w:t>Adam Optimizer</w:t>
      </w:r>
    </w:p>
    <w:p w:rsidR="00B13139" w:rsidRDefault="00B13139" w:rsidP="00C870B2">
      <w:pPr>
        <w:pStyle w:val="BodyText"/>
        <w:ind w:left="283" w:right="283" w:firstLine="0"/>
      </w:pPr>
    </w:p>
    <w:p w:rsidR="00E86E41" w:rsidRDefault="007A1E2A" w:rsidP="00C870B2">
      <w:pPr>
        <w:pStyle w:val="BodyText"/>
        <w:ind w:left="283" w:right="283" w:firstLine="0"/>
      </w:pPr>
      <w:r w:rsidRPr="007A1E2A">
        <w:t xml:space="preserve">NLL Loss Function, i.e., the negative log-likelihood loss, is used. The 1D Tensor </w:t>
      </w:r>
      <w:r w:rsidR="004C15D8">
        <w:t xml:space="preserve">[5] </w:t>
      </w:r>
      <w:r w:rsidRPr="007A1E2A">
        <w:t>assigning weight to each class should be the optional argument weight. This function is particularly useful in the case of an unbalanced training set.</w:t>
      </w:r>
      <w:r w:rsidR="00E37CC3">
        <w:t xml:space="preserve"> An example of the negative log likelihood loss function is shown in Fig 7.</w:t>
      </w:r>
    </w:p>
    <w:p w:rsidR="00CB114A" w:rsidRDefault="00B13139" w:rsidP="00C870B2">
      <w:pPr>
        <w:pStyle w:val="BodyText"/>
        <w:ind w:left="283" w:right="283" w:firstLine="0"/>
        <w:jc w:val="center"/>
      </w:pPr>
      <w:r>
        <w:rPr>
          <w:noProof/>
          <w:color w:val="000000"/>
          <w:sz w:val="22"/>
          <w:szCs w:val="22"/>
          <w:bdr w:val="none" w:sz="0" w:space="0" w:color="auto" w:frame="1"/>
          <w:lang w:val="en-IN" w:eastAsia="en-IN"/>
        </w:rPr>
        <w:drawing>
          <wp:inline distT="0" distB="0" distL="0" distR="0" wp14:anchorId="1D7B8191" wp14:editId="26265E2F">
            <wp:extent cx="3459480" cy="2278380"/>
            <wp:effectExtent l="190500" t="190500" r="198120" b="198120"/>
            <wp:docPr id="11" name="Picture 11" descr="https://lh3.googleusercontent.com/mLmSY8N9HNHp125AHYjWXgXEkxYMihuBkxwk_6GLFb2semFCBfbxaUDorxCI7wJt49RWqYZvn8_80dPOyp2q52E90ydOzhXZ05kOo6q51w8Z1VzOj1TM9Yk78U21pugafReYQ60ErbTdc-4m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mLmSY8N9HNHp125AHYjWXgXEkxYMihuBkxwk_6GLFb2semFCBfbxaUDorxCI7wJt49RWqYZvn8_80dPOyp2q52E90ydOzhXZ05kOo6q51w8Z1VzOj1TM9Yk78U21pugafReYQ60ErbTdc-4mr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9480" cy="2278380"/>
                    </a:xfrm>
                    <a:prstGeom prst="rect">
                      <a:avLst/>
                    </a:prstGeom>
                    <a:ln>
                      <a:noFill/>
                    </a:ln>
                    <a:effectLst>
                      <a:outerShdw blurRad="190500" algn="tl" rotWithShape="0">
                        <a:srgbClr val="000000">
                          <a:alpha val="70000"/>
                        </a:srgbClr>
                      </a:outerShdw>
                    </a:effectLst>
                  </pic:spPr>
                </pic:pic>
              </a:graphicData>
            </a:graphic>
          </wp:inline>
        </w:drawing>
      </w:r>
    </w:p>
    <w:p w:rsidR="00876C0C" w:rsidRPr="00C52126" w:rsidRDefault="00797D64" w:rsidP="00C870B2">
      <w:pPr>
        <w:pStyle w:val="BodyText"/>
        <w:ind w:left="283" w:firstLine="0"/>
        <w:jc w:val="center"/>
        <w:rPr>
          <w:b/>
          <w:lang w:eastAsia="en-US"/>
        </w:rPr>
      </w:pPr>
      <w:r>
        <w:rPr>
          <w:b/>
        </w:rPr>
        <w:t xml:space="preserve">Figure </w:t>
      </w:r>
      <w:r w:rsidR="005724F8">
        <w:rPr>
          <w:b/>
        </w:rPr>
        <w:t>7</w:t>
      </w:r>
      <w:r w:rsidR="00CB114A" w:rsidRPr="00085A13">
        <w:rPr>
          <w:b/>
        </w:rPr>
        <w:t xml:space="preserve">: </w:t>
      </w:r>
      <w:r w:rsidR="005724F8">
        <w:rPr>
          <w:b/>
        </w:rPr>
        <w:t>Negative Log Likelihood Loss function</w:t>
      </w:r>
    </w:p>
    <w:p w:rsidR="00876C0C" w:rsidRPr="002C60BB" w:rsidRDefault="00876C0C" w:rsidP="00C870B2">
      <w:pPr>
        <w:pStyle w:val="Heading1"/>
        <w:numPr>
          <w:ilvl w:val="0"/>
          <w:numId w:val="1"/>
        </w:numPr>
        <w:ind w:left="283"/>
        <w:jc w:val="left"/>
        <w:rPr>
          <w:b/>
        </w:rPr>
      </w:pPr>
      <w:r>
        <w:rPr>
          <w:b/>
        </w:rPr>
        <w:t>Results and Discussions</w:t>
      </w:r>
    </w:p>
    <w:p w:rsidR="00876C0C" w:rsidRDefault="00876C0C" w:rsidP="00C870B2">
      <w:pPr>
        <w:pStyle w:val="BodyText"/>
        <w:ind w:left="283" w:right="289" w:firstLine="0"/>
        <w:rPr>
          <w:lang w:eastAsia="en-US"/>
        </w:rPr>
      </w:pPr>
    </w:p>
    <w:p w:rsidR="00876C0C" w:rsidRDefault="004A5889" w:rsidP="00C870B2">
      <w:pPr>
        <w:pStyle w:val="BodyText"/>
        <w:ind w:left="283" w:right="289" w:firstLine="0"/>
        <w:rPr>
          <w:lang w:eastAsia="en-US"/>
        </w:rPr>
      </w:pPr>
      <w:r w:rsidRPr="004A5889">
        <w:rPr>
          <w:lang w:eastAsia="en-US"/>
        </w:rPr>
        <w:t xml:space="preserve">The accuracies of the RESNET18 architecture with an additional sequential layer consisting of a linear (512,512) layer, whose output is fed to the first </w:t>
      </w:r>
      <w:proofErr w:type="spellStart"/>
      <w:r w:rsidRPr="004A5889">
        <w:rPr>
          <w:lang w:eastAsia="en-US"/>
        </w:rPr>
        <w:t>ReLU</w:t>
      </w:r>
      <w:proofErr w:type="spellEnd"/>
      <w:r w:rsidRPr="004A5889">
        <w:rPr>
          <w:lang w:eastAsia="en-US"/>
        </w:rPr>
        <w:t xml:space="preserve"> activation function followed by a dropout (0.2) and a linear (512, 2). Finally, it is passed through a </w:t>
      </w:r>
      <w:proofErr w:type="spellStart"/>
      <w:r w:rsidRPr="004A5889">
        <w:rPr>
          <w:lang w:eastAsia="en-US"/>
        </w:rPr>
        <w:t>LogSoftmax</w:t>
      </w:r>
      <w:proofErr w:type="spellEnd"/>
      <w:r w:rsidRPr="004A5889">
        <w:rPr>
          <w:lang w:eastAsia="en-US"/>
        </w:rPr>
        <w:t xml:space="preserve"> to get the logarithm of the probabilities, which were found using the negative log-likelihood loss function. The network can be used to find the accuracy of the image dataset, which can be used for classification </w:t>
      </w:r>
      <w:r w:rsidR="00A1635B">
        <w:rPr>
          <w:lang w:eastAsia="en-US"/>
        </w:rPr>
        <w:t xml:space="preserve">[12] </w:t>
      </w:r>
      <w:r w:rsidRPr="004A5889">
        <w:rPr>
          <w:lang w:eastAsia="en-US"/>
        </w:rPr>
        <w:t>or detection.</w:t>
      </w:r>
    </w:p>
    <w:p w:rsidR="00876C0C" w:rsidRDefault="00876C0C" w:rsidP="00C870B2">
      <w:pPr>
        <w:pStyle w:val="BodyText"/>
        <w:ind w:left="283" w:right="289" w:firstLine="0"/>
        <w:rPr>
          <w:lang w:eastAsia="en-US"/>
        </w:rPr>
      </w:pPr>
    </w:p>
    <w:p w:rsidR="00F43839" w:rsidRPr="002C60BB" w:rsidRDefault="00DC6A94" w:rsidP="00C870B2">
      <w:pPr>
        <w:pStyle w:val="Heading1"/>
        <w:numPr>
          <w:ilvl w:val="0"/>
          <w:numId w:val="1"/>
        </w:numPr>
        <w:ind w:left="283"/>
        <w:jc w:val="left"/>
        <w:rPr>
          <w:b/>
        </w:rPr>
      </w:pPr>
      <w:r>
        <w:rPr>
          <w:b/>
        </w:rPr>
        <w:t>Co</w:t>
      </w:r>
      <w:r w:rsidR="00F43839" w:rsidRPr="00F43839">
        <w:rPr>
          <w:b/>
        </w:rPr>
        <w:t>nclusion And</w:t>
      </w:r>
      <w:r w:rsidR="00F43839">
        <w:rPr>
          <w:b/>
        </w:rPr>
        <w:t xml:space="preserve"> </w:t>
      </w:r>
      <w:r w:rsidR="00F43839" w:rsidRPr="00F43839">
        <w:rPr>
          <w:b/>
        </w:rPr>
        <w:t>Future Scope</w:t>
      </w:r>
    </w:p>
    <w:p w:rsidR="000F2649" w:rsidRDefault="000F2649" w:rsidP="00C870B2">
      <w:pPr>
        <w:pStyle w:val="BodyText"/>
        <w:ind w:left="283" w:right="289"/>
        <w:rPr>
          <w:lang w:eastAsia="en-US"/>
        </w:rPr>
      </w:pPr>
    </w:p>
    <w:p w:rsidR="00876C0C" w:rsidRPr="001362A4" w:rsidRDefault="000F2649" w:rsidP="00C870B2">
      <w:pPr>
        <w:pStyle w:val="BodyText"/>
        <w:ind w:left="283" w:right="289" w:firstLine="0"/>
        <w:rPr>
          <w:lang w:eastAsia="en-US"/>
        </w:rPr>
      </w:pPr>
      <w:r>
        <w:rPr>
          <w:lang w:eastAsia="en-US"/>
        </w:rPr>
        <w:t xml:space="preserve">There are millions of neural networks, out of which the residual network is the efficient and complex neural network that is effective in finding the accuracies on various image datasets. The sequential layer helps acquire the accuracies in the range of 0 to 1 using linear, dropout layers, and </w:t>
      </w:r>
      <w:proofErr w:type="spellStart"/>
      <w:r>
        <w:rPr>
          <w:lang w:eastAsia="en-US"/>
        </w:rPr>
        <w:t>ReLU</w:t>
      </w:r>
      <w:proofErr w:type="spellEnd"/>
      <w:r>
        <w:rPr>
          <w:lang w:eastAsia="en-US"/>
        </w:rPr>
        <w:t xml:space="preserve"> functions followed by </w:t>
      </w:r>
      <w:proofErr w:type="spellStart"/>
      <w:r>
        <w:rPr>
          <w:lang w:eastAsia="en-US"/>
        </w:rPr>
        <w:t>LogSoftmax</w:t>
      </w:r>
      <w:proofErr w:type="spellEnd"/>
      <w:r>
        <w:rPr>
          <w:lang w:eastAsia="en-US"/>
        </w:rPr>
        <w:t xml:space="preserve">. The complexity can be increased by increasing the number of residual block layers, which helps the model learn better. </w:t>
      </w:r>
      <w:r w:rsidR="00876C0C">
        <w:rPr>
          <w:lang w:eastAsia="en-US"/>
        </w:rPr>
        <w:t xml:space="preserve"> </w:t>
      </w:r>
    </w:p>
    <w:p w:rsidR="00876C0C" w:rsidRPr="002C60BB" w:rsidRDefault="00876C0C" w:rsidP="00876C0C">
      <w:pPr>
        <w:pStyle w:val="Heading1"/>
        <w:tabs>
          <w:tab w:val="clear" w:pos="0"/>
        </w:tabs>
        <w:ind w:firstLine="0"/>
        <w:jc w:val="left"/>
        <w:rPr>
          <w:b/>
        </w:rPr>
      </w:pPr>
      <w:r>
        <w:rPr>
          <w:b/>
        </w:rPr>
        <w:lastRenderedPageBreak/>
        <w:br/>
      </w:r>
      <w:r w:rsidRPr="002C60BB">
        <w:rPr>
          <w:b/>
        </w:rPr>
        <w:t>References</w:t>
      </w:r>
    </w:p>
    <w:p w:rsidR="00876C0C" w:rsidRPr="009F40D9" w:rsidRDefault="00A11C85" w:rsidP="00A11C85">
      <w:pPr>
        <w:pStyle w:val="ListParagraph"/>
        <w:numPr>
          <w:ilvl w:val="0"/>
          <w:numId w:val="11"/>
        </w:numPr>
        <w:jc w:val="both"/>
        <w:rPr>
          <w:b/>
          <w:bCs/>
          <w:sz w:val="20"/>
        </w:rPr>
      </w:pPr>
      <w:proofErr w:type="spellStart"/>
      <w:r w:rsidRPr="00A11C85">
        <w:rPr>
          <w:sz w:val="20"/>
        </w:rPr>
        <w:t>Allena</w:t>
      </w:r>
      <w:proofErr w:type="spellEnd"/>
      <w:r w:rsidRPr="00A11C85">
        <w:rPr>
          <w:sz w:val="20"/>
        </w:rPr>
        <w:t xml:space="preserve"> </w:t>
      </w:r>
      <w:proofErr w:type="spellStart"/>
      <w:r w:rsidRPr="00A11C85">
        <w:rPr>
          <w:sz w:val="20"/>
        </w:rPr>
        <w:t>Venkata</w:t>
      </w:r>
      <w:proofErr w:type="spellEnd"/>
      <w:r w:rsidRPr="00A11C85">
        <w:rPr>
          <w:sz w:val="20"/>
        </w:rPr>
        <w:t xml:space="preserve"> Sai Abhishek, DR. </w:t>
      </w:r>
      <w:proofErr w:type="spellStart"/>
      <w:r w:rsidRPr="00A11C85">
        <w:rPr>
          <w:sz w:val="20"/>
        </w:rPr>
        <w:t>Venkateswara</w:t>
      </w:r>
      <w:proofErr w:type="spellEnd"/>
      <w:r w:rsidRPr="00A11C85">
        <w:rPr>
          <w:sz w:val="20"/>
        </w:rPr>
        <w:t xml:space="preserve"> Rao </w:t>
      </w:r>
      <w:proofErr w:type="spellStart"/>
      <w:r w:rsidRPr="00A11C85">
        <w:rPr>
          <w:sz w:val="20"/>
        </w:rPr>
        <w:t>Gurrala</w:t>
      </w:r>
      <w:proofErr w:type="spellEnd"/>
      <w:r w:rsidRPr="00A11C85">
        <w:rPr>
          <w:sz w:val="20"/>
        </w:rPr>
        <w:t>. May 2022. "AUGMENTED BALANCED IMAGE DATASET GENERATOR USING AUGSTATIC LIBRARY", IJRAR - International Journal of Research and Analytical Reviews (IJRAR), E-ISSN 2348-1269, P- ISSN 2349-5138, Vol.9, Issue 2</w:t>
      </w:r>
    </w:p>
    <w:p w:rsidR="009F40D9" w:rsidRPr="00760780" w:rsidRDefault="009F40D9" w:rsidP="009F40D9">
      <w:pPr>
        <w:pStyle w:val="ListParagraph"/>
        <w:ind w:left="360"/>
        <w:jc w:val="both"/>
        <w:rPr>
          <w:b/>
          <w:bCs/>
          <w:sz w:val="20"/>
        </w:rPr>
      </w:pPr>
    </w:p>
    <w:p w:rsidR="00876C0C" w:rsidRDefault="00876C0C" w:rsidP="00876C0C">
      <w:pPr>
        <w:ind w:left="426" w:hanging="426"/>
        <w:jc w:val="both"/>
      </w:pPr>
      <w:r>
        <w:rPr>
          <w:b/>
          <w:bCs/>
        </w:rPr>
        <w:t xml:space="preserve">[2] </w:t>
      </w:r>
      <w:proofErr w:type="spellStart"/>
      <w:r w:rsidR="003E76D8" w:rsidRPr="003E76D8">
        <w:t>Allena</w:t>
      </w:r>
      <w:proofErr w:type="spellEnd"/>
      <w:r w:rsidR="003E76D8" w:rsidRPr="003E76D8">
        <w:t xml:space="preserve"> </w:t>
      </w:r>
      <w:proofErr w:type="spellStart"/>
      <w:r w:rsidR="003E76D8" w:rsidRPr="003E76D8">
        <w:t>Venkata</w:t>
      </w:r>
      <w:proofErr w:type="spellEnd"/>
      <w:r w:rsidR="003E76D8" w:rsidRPr="003E76D8">
        <w:t xml:space="preserve"> Sai Abhishek, Dr. </w:t>
      </w:r>
      <w:proofErr w:type="spellStart"/>
      <w:r w:rsidR="003E76D8" w:rsidRPr="003E76D8">
        <w:t>Venkateswara</w:t>
      </w:r>
      <w:proofErr w:type="spellEnd"/>
      <w:r w:rsidR="003E76D8" w:rsidRPr="003E76D8">
        <w:t xml:space="preserve"> Rao </w:t>
      </w:r>
      <w:proofErr w:type="spellStart"/>
      <w:r w:rsidR="003E76D8" w:rsidRPr="003E76D8">
        <w:t>Gurrala</w:t>
      </w:r>
      <w:proofErr w:type="spellEnd"/>
      <w:r w:rsidR="003E76D8" w:rsidRPr="003E76D8">
        <w:t xml:space="preserve">. May 2022. "AUGSTATIC - A LIGHT-WEIGHT IMAGE AUGMENTATION LIBRARY ", International Journal of Emerging Technologies and Innovative Research (www.jetir.org | UGC and </w:t>
      </w:r>
      <w:proofErr w:type="spellStart"/>
      <w:r w:rsidR="003E76D8" w:rsidRPr="003E76D8">
        <w:t>issn</w:t>
      </w:r>
      <w:proofErr w:type="spellEnd"/>
      <w:r w:rsidR="003E76D8" w:rsidRPr="003E76D8">
        <w:t xml:space="preserve"> Approved), ISSN</w:t>
      </w:r>
      <w:proofErr w:type="gramStart"/>
      <w:r w:rsidR="003E76D8" w:rsidRPr="003E76D8">
        <w:t>:2349</w:t>
      </w:r>
      <w:proofErr w:type="gramEnd"/>
      <w:r w:rsidR="003E76D8" w:rsidRPr="003E76D8">
        <w:t>-5162, Vol.9, Issue 5</w:t>
      </w:r>
    </w:p>
    <w:p w:rsidR="00876C0C" w:rsidRDefault="00876C0C" w:rsidP="00876C0C">
      <w:pPr>
        <w:ind w:left="270" w:hanging="270"/>
        <w:jc w:val="both"/>
        <w:rPr>
          <w:b/>
          <w:bCs/>
        </w:rPr>
      </w:pPr>
    </w:p>
    <w:p w:rsidR="00876C0C" w:rsidRDefault="00876C0C" w:rsidP="00876C0C">
      <w:pPr>
        <w:ind w:left="270" w:hanging="270"/>
        <w:jc w:val="both"/>
      </w:pPr>
      <w:r>
        <w:rPr>
          <w:b/>
          <w:bCs/>
        </w:rPr>
        <w:t xml:space="preserve">[3] </w:t>
      </w:r>
      <w:proofErr w:type="spellStart"/>
      <w:r w:rsidR="003E76D8" w:rsidRPr="003E76D8">
        <w:t>Allena</w:t>
      </w:r>
      <w:proofErr w:type="spellEnd"/>
      <w:r w:rsidR="003E76D8" w:rsidRPr="003E76D8">
        <w:t xml:space="preserve"> </w:t>
      </w:r>
      <w:proofErr w:type="spellStart"/>
      <w:r w:rsidR="003E76D8" w:rsidRPr="003E76D8">
        <w:t>Venkata</w:t>
      </w:r>
      <w:proofErr w:type="spellEnd"/>
      <w:r w:rsidR="003E76D8" w:rsidRPr="003E76D8">
        <w:t xml:space="preserve"> Sai Abhishek, </w:t>
      </w:r>
      <w:proofErr w:type="spellStart"/>
      <w:r w:rsidR="003E76D8" w:rsidRPr="003E76D8">
        <w:t>Sonali</w:t>
      </w:r>
      <w:proofErr w:type="spellEnd"/>
      <w:r w:rsidR="003E76D8" w:rsidRPr="003E76D8">
        <w:t xml:space="preserve"> </w:t>
      </w:r>
      <w:proofErr w:type="spellStart"/>
      <w:r w:rsidR="003E76D8" w:rsidRPr="003E76D8">
        <w:t>Kotni</w:t>
      </w:r>
      <w:proofErr w:type="spellEnd"/>
      <w:r w:rsidR="003E76D8" w:rsidRPr="003E76D8">
        <w:t xml:space="preserve">, 2021, Detectron2 Object Detection &amp; Manipulating Images using </w:t>
      </w:r>
      <w:proofErr w:type="spellStart"/>
      <w:r w:rsidR="003E76D8" w:rsidRPr="003E76D8">
        <w:t>Cartoonization</w:t>
      </w:r>
      <w:proofErr w:type="spellEnd"/>
      <w:r w:rsidR="003E76D8" w:rsidRPr="003E76D8">
        <w:t>, INTERNATIONAL JOURNAL OF ENGINEERING RESEARCH &amp; TECHNOLOGY (IJERT) Volume 10, Issue 08 (August 2021)</w:t>
      </w:r>
    </w:p>
    <w:p w:rsidR="00876C0C" w:rsidRDefault="00876C0C" w:rsidP="00876C0C">
      <w:pPr>
        <w:ind w:left="270" w:hanging="270"/>
        <w:jc w:val="both"/>
      </w:pPr>
    </w:p>
    <w:p w:rsidR="00876C0C" w:rsidRDefault="00876C0C" w:rsidP="00876C0C">
      <w:pPr>
        <w:ind w:left="270" w:hanging="270"/>
        <w:jc w:val="both"/>
      </w:pPr>
      <w:r w:rsidRPr="00382353">
        <w:rPr>
          <w:b/>
        </w:rPr>
        <w:t>[4]</w:t>
      </w:r>
      <w:r>
        <w:t xml:space="preserve"> </w:t>
      </w:r>
      <w:r w:rsidRPr="00847432">
        <w:t xml:space="preserve">Adam </w:t>
      </w:r>
      <w:proofErr w:type="spellStart"/>
      <w:r w:rsidRPr="00847432">
        <w:t>Paszke</w:t>
      </w:r>
      <w:proofErr w:type="spellEnd"/>
      <w:r w:rsidRPr="00847432">
        <w:t xml:space="preserve">, Sam Gross, Francisco Massa, Adam </w:t>
      </w:r>
      <w:proofErr w:type="spellStart"/>
      <w:r w:rsidRPr="00847432">
        <w:t>Lerer</w:t>
      </w:r>
      <w:proofErr w:type="spellEnd"/>
      <w:r w:rsidRPr="00847432">
        <w:t xml:space="preserve">, James Bradbury, Gregory </w:t>
      </w:r>
      <w:proofErr w:type="spellStart"/>
      <w:r w:rsidRPr="00847432">
        <w:t>Chanan</w:t>
      </w:r>
      <w:proofErr w:type="spellEnd"/>
      <w:r w:rsidRPr="00847432">
        <w:t xml:space="preserve">, Trevor Killeen, </w:t>
      </w:r>
      <w:proofErr w:type="spellStart"/>
      <w:r w:rsidRPr="00847432">
        <w:t>Zeming</w:t>
      </w:r>
      <w:proofErr w:type="spellEnd"/>
      <w:r w:rsidRPr="00847432">
        <w:t xml:space="preserve"> Lin, Natalia </w:t>
      </w:r>
      <w:proofErr w:type="spellStart"/>
      <w:r w:rsidRPr="00847432">
        <w:t>Gimelshein</w:t>
      </w:r>
      <w:proofErr w:type="spellEnd"/>
      <w:r w:rsidRPr="00847432">
        <w:t xml:space="preserve">, Luca </w:t>
      </w:r>
      <w:proofErr w:type="spellStart"/>
      <w:r w:rsidRPr="00847432">
        <w:t>Antiga</w:t>
      </w:r>
      <w:proofErr w:type="spellEnd"/>
      <w:r w:rsidRPr="00847432">
        <w:t xml:space="preserve">, Alban </w:t>
      </w:r>
      <w:proofErr w:type="spellStart"/>
      <w:r w:rsidRPr="00847432">
        <w:t>Desmaison</w:t>
      </w:r>
      <w:proofErr w:type="spellEnd"/>
      <w:r w:rsidRPr="00847432">
        <w:t xml:space="preserve">, Andreas </w:t>
      </w:r>
      <w:proofErr w:type="spellStart"/>
      <w:r w:rsidRPr="00847432">
        <w:t>Köpf</w:t>
      </w:r>
      <w:proofErr w:type="spellEnd"/>
      <w:r w:rsidRPr="00847432">
        <w:t xml:space="preserve">, Edward Yang, Zach DeVito, Martin Raison, </w:t>
      </w:r>
      <w:proofErr w:type="spellStart"/>
      <w:r w:rsidRPr="00847432">
        <w:t>Alykhan</w:t>
      </w:r>
      <w:proofErr w:type="spellEnd"/>
      <w:r w:rsidRPr="00847432">
        <w:t xml:space="preserve"> </w:t>
      </w:r>
      <w:proofErr w:type="spellStart"/>
      <w:r w:rsidRPr="00847432">
        <w:t>Tejani</w:t>
      </w:r>
      <w:proofErr w:type="spellEnd"/>
      <w:r w:rsidRPr="00847432">
        <w:t xml:space="preserve">, </w:t>
      </w:r>
      <w:proofErr w:type="spellStart"/>
      <w:r w:rsidRPr="00847432">
        <w:t>Sasank</w:t>
      </w:r>
      <w:proofErr w:type="spellEnd"/>
      <w:r w:rsidRPr="00847432">
        <w:t xml:space="preserve"> </w:t>
      </w:r>
      <w:proofErr w:type="spellStart"/>
      <w:r w:rsidRPr="00847432">
        <w:t>Chilamkurthy</w:t>
      </w:r>
      <w:proofErr w:type="spellEnd"/>
      <w:r w:rsidRPr="00847432">
        <w:t>, Benoit Steiner, Lu Fang</w:t>
      </w:r>
      <w:r>
        <w:t xml:space="preserve">, </w:t>
      </w:r>
      <w:proofErr w:type="spellStart"/>
      <w:r>
        <w:t>Junjie</w:t>
      </w:r>
      <w:proofErr w:type="spellEnd"/>
      <w:r>
        <w:t xml:space="preserve"> Bai, </w:t>
      </w:r>
      <w:proofErr w:type="spellStart"/>
      <w:r>
        <w:t>Soumith</w:t>
      </w:r>
      <w:proofErr w:type="spellEnd"/>
      <w:r>
        <w:t xml:space="preserve"> </w:t>
      </w:r>
      <w:proofErr w:type="spellStart"/>
      <w:r>
        <w:t>Chintala</w:t>
      </w:r>
      <w:proofErr w:type="spellEnd"/>
      <w:r>
        <w:t>. 2019.</w:t>
      </w:r>
      <w:r w:rsidRPr="00847432">
        <w:t xml:space="preserve"> “</w:t>
      </w:r>
      <w:proofErr w:type="spellStart"/>
      <w:r w:rsidRPr="00847432">
        <w:t>PyTorch</w:t>
      </w:r>
      <w:proofErr w:type="spellEnd"/>
      <w:r w:rsidRPr="00847432">
        <w:t>: An Imperative Style, High-Perf</w:t>
      </w:r>
      <w:r w:rsidR="00D40D3A">
        <w:t>ormance Deep Learning Library” 5</w:t>
      </w:r>
      <w:r w:rsidRPr="00847432">
        <w:t>arXiv:1912.01703 [</w:t>
      </w:r>
      <w:proofErr w:type="spellStart"/>
      <w:r w:rsidRPr="00847432">
        <w:t>cs.LG</w:t>
      </w:r>
      <w:proofErr w:type="spellEnd"/>
      <w:r w:rsidRPr="00847432">
        <w:t>]</w:t>
      </w:r>
    </w:p>
    <w:p w:rsidR="00BE6712" w:rsidRDefault="00BE6712" w:rsidP="00876C0C">
      <w:pPr>
        <w:ind w:left="270" w:hanging="270"/>
        <w:jc w:val="both"/>
      </w:pPr>
    </w:p>
    <w:p w:rsidR="00876C0C" w:rsidRDefault="00BE6712" w:rsidP="00046A64">
      <w:pPr>
        <w:ind w:left="270" w:hanging="270"/>
        <w:jc w:val="both"/>
      </w:pPr>
      <w:r>
        <w:rPr>
          <w:b/>
        </w:rPr>
        <w:t>[5</w:t>
      </w:r>
      <w:r w:rsidR="00876C0C" w:rsidRPr="006E6E5E">
        <w:rPr>
          <w:b/>
        </w:rPr>
        <w:t xml:space="preserve">] </w:t>
      </w:r>
      <w:proofErr w:type="spellStart"/>
      <w:r w:rsidR="00876C0C">
        <w:t>Dimitrios</w:t>
      </w:r>
      <w:proofErr w:type="spellEnd"/>
      <w:r w:rsidR="00876C0C">
        <w:t xml:space="preserve"> </w:t>
      </w:r>
      <w:proofErr w:type="spellStart"/>
      <w:r w:rsidR="00876C0C">
        <w:t>Koutsoukos</w:t>
      </w:r>
      <w:proofErr w:type="spellEnd"/>
      <w:r w:rsidR="00876C0C">
        <w:t xml:space="preserve">, </w:t>
      </w:r>
      <w:proofErr w:type="spellStart"/>
      <w:r w:rsidR="00876C0C">
        <w:t>Supun</w:t>
      </w:r>
      <w:proofErr w:type="spellEnd"/>
      <w:r w:rsidR="00876C0C">
        <w:t xml:space="preserve"> </w:t>
      </w:r>
      <w:proofErr w:type="spellStart"/>
      <w:r w:rsidR="00876C0C">
        <w:t>Nakandala</w:t>
      </w:r>
      <w:proofErr w:type="spellEnd"/>
      <w:r w:rsidR="00876C0C">
        <w:t xml:space="preserve">, Konstantinos </w:t>
      </w:r>
      <w:proofErr w:type="spellStart"/>
      <w:r w:rsidR="00876C0C">
        <w:t>Karanasos</w:t>
      </w:r>
      <w:proofErr w:type="spellEnd"/>
      <w:r w:rsidR="00876C0C">
        <w:t xml:space="preserve">, Karla Saur, Gustavo Alonso , Matteo </w:t>
      </w:r>
      <w:proofErr w:type="spellStart"/>
      <w:r w:rsidR="00876C0C">
        <w:t>Interlandi</w:t>
      </w:r>
      <w:proofErr w:type="spellEnd"/>
      <w:r w:rsidR="00876C0C">
        <w:t xml:space="preserve">  “</w:t>
      </w:r>
      <w:r w:rsidR="00876C0C" w:rsidRPr="006E6E5E">
        <w:t>Tensors: An abstraction for general data processing</w:t>
      </w:r>
      <w:r w:rsidR="00876C0C">
        <w:t>.”</w:t>
      </w:r>
    </w:p>
    <w:p w:rsidR="00046A64" w:rsidRPr="00046A64" w:rsidRDefault="00BE6712" w:rsidP="00046A64">
      <w:pPr>
        <w:widowControl w:val="0"/>
        <w:tabs>
          <w:tab w:val="left" w:pos="851"/>
        </w:tabs>
        <w:autoSpaceDE w:val="0"/>
        <w:autoSpaceDN w:val="0"/>
        <w:spacing w:before="245" w:line="237" w:lineRule="auto"/>
        <w:ind w:right="141"/>
        <w:jc w:val="both"/>
      </w:pPr>
      <w:r w:rsidRPr="00046A64">
        <w:rPr>
          <w:b/>
        </w:rPr>
        <w:t>[6</w:t>
      </w:r>
      <w:r w:rsidR="00876C0C" w:rsidRPr="00046A64">
        <w:rPr>
          <w:b/>
        </w:rPr>
        <w:t xml:space="preserve">] </w:t>
      </w:r>
      <w:r w:rsidR="00046A64" w:rsidRPr="00046A64">
        <w:t xml:space="preserve">Martín </w:t>
      </w:r>
      <w:proofErr w:type="spellStart"/>
      <w:r w:rsidR="00046A64" w:rsidRPr="00046A64">
        <w:t>Abadi</w:t>
      </w:r>
      <w:proofErr w:type="spellEnd"/>
      <w:r w:rsidR="00046A64" w:rsidRPr="00046A64">
        <w:t xml:space="preserve">, Ashish Agarwal, Paul Barham, Eugene </w:t>
      </w:r>
      <w:proofErr w:type="spellStart"/>
      <w:r w:rsidR="00046A64" w:rsidRPr="00046A64">
        <w:t>Brevdo</w:t>
      </w:r>
      <w:proofErr w:type="spellEnd"/>
      <w:r w:rsidR="00046A64" w:rsidRPr="00046A64">
        <w:t xml:space="preserve">, </w:t>
      </w:r>
      <w:proofErr w:type="spellStart"/>
      <w:r w:rsidR="00046A64" w:rsidRPr="00046A64">
        <w:t>Zhifeng</w:t>
      </w:r>
      <w:proofErr w:type="spellEnd"/>
      <w:r w:rsidR="00046A64" w:rsidRPr="00046A64">
        <w:t xml:space="preserve"> Chen, Craig </w:t>
      </w:r>
      <w:proofErr w:type="spellStart"/>
      <w:r w:rsidR="00046A64" w:rsidRPr="00046A64">
        <w:t>Citro</w:t>
      </w:r>
      <w:proofErr w:type="spellEnd"/>
      <w:r w:rsidR="00046A64" w:rsidRPr="00046A64">
        <w:t xml:space="preserve">, Greg S. </w:t>
      </w:r>
      <w:proofErr w:type="spellStart"/>
      <w:r w:rsidR="00046A64" w:rsidRPr="00046A64">
        <w:t>Corrado</w:t>
      </w:r>
      <w:proofErr w:type="spellEnd"/>
      <w:r w:rsidR="00046A64" w:rsidRPr="00046A64">
        <w:t xml:space="preserve">, Andy Davis, Jeffrey Dean, </w:t>
      </w:r>
      <w:proofErr w:type="spellStart"/>
      <w:r w:rsidR="00046A64" w:rsidRPr="00046A64">
        <w:t>Matthieu</w:t>
      </w:r>
      <w:proofErr w:type="spellEnd"/>
      <w:r w:rsidR="00046A64" w:rsidRPr="00046A64">
        <w:t xml:space="preserve"> Devin, Sanjay </w:t>
      </w:r>
      <w:proofErr w:type="spellStart"/>
      <w:r w:rsidR="00046A64" w:rsidRPr="00046A64">
        <w:t>Ghemawat</w:t>
      </w:r>
      <w:proofErr w:type="spellEnd"/>
      <w:r w:rsidR="00046A64" w:rsidRPr="00046A64">
        <w:t xml:space="preserve">, Ian </w:t>
      </w:r>
      <w:proofErr w:type="spellStart"/>
      <w:r w:rsidR="00046A64" w:rsidRPr="00046A64">
        <w:t>Goodfellow</w:t>
      </w:r>
      <w:proofErr w:type="spellEnd"/>
      <w:r w:rsidR="00046A64" w:rsidRPr="00046A64">
        <w:t xml:space="preserve">, Andrew Harp, Geoffrey Irving, Michael </w:t>
      </w:r>
      <w:proofErr w:type="spellStart"/>
      <w:r w:rsidR="00046A64" w:rsidRPr="00046A64">
        <w:t>Isard</w:t>
      </w:r>
      <w:proofErr w:type="spellEnd"/>
      <w:r w:rsidR="00046A64" w:rsidRPr="00046A64">
        <w:t xml:space="preserve">, </w:t>
      </w:r>
      <w:proofErr w:type="spellStart"/>
      <w:r w:rsidR="00046A64" w:rsidRPr="00046A64">
        <w:t>Yangqing</w:t>
      </w:r>
      <w:proofErr w:type="spellEnd"/>
      <w:r w:rsidR="00046A64" w:rsidRPr="00046A64">
        <w:t xml:space="preserve"> </w:t>
      </w:r>
      <w:proofErr w:type="spellStart"/>
      <w:r w:rsidR="00046A64" w:rsidRPr="00046A64">
        <w:t>Jia</w:t>
      </w:r>
      <w:proofErr w:type="spellEnd"/>
      <w:r w:rsidR="00046A64" w:rsidRPr="00046A64">
        <w:t xml:space="preserve">, </w:t>
      </w:r>
      <w:proofErr w:type="spellStart"/>
      <w:r w:rsidR="00046A64" w:rsidRPr="00046A64">
        <w:t>Rafal</w:t>
      </w:r>
      <w:proofErr w:type="spellEnd"/>
      <w:r w:rsidR="00046A64" w:rsidRPr="00046A64">
        <w:t xml:space="preserve"> </w:t>
      </w:r>
      <w:proofErr w:type="spellStart"/>
      <w:r w:rsidR="00046A64" w:rsidRPr="00046A64">
        <w:t>Jozefowicz</w:t>
      </w:r>
      <w:proofErr w:type="spellEnd"/>
      <w:r w:rsidR="00046A64" w:rsidRPr="00046A64">
        <w:t xml:space="preserve">, Lukasz Kaiser, </w:t>
      </w:r>
      <w:proofErr w:type="spellStart"/>
      <w:r w:rsidR="00046A64" w:rsidRPr="00046A64">
        <w:t>Manjunath</w:t>
      </w:r>
      <w:proofErr w:type="spellEnd"/>
      <w:r w:rsidR="00046A64" w:rsidRPr="00046A64">
        <w:t xml:space="preserve"> </w:t>
      </w:r>
      <w:proofErr w:type="spellStart"/>
      <w:r w:rsidR="00046A64" w:rsidRPr="00046A64">
        <w:t>Kudlur</w:t>
      </w:r>
      <w:proofErr w:type="spellEnd"/>
      <w:r w:rsidR="00046A64" w:rsidRPr="00046A64">
        <w:t xml:space="preserve">, Josh </w:t>
      </w:r>
      <w:proofErr w:type="spellStart"/>
      <w:r w:rsidR="00046A64" w:rsidRPr="00046A64">
        <w:t>Levenberg</w:t>
      </w:r>
      <w:proofErr w:type="spellEnd"/>
      <w:r w:rsidR="00046A64" w:rsidRPr="00046A64">
        <w:t xml:space="preserve">, Dan Mane, </w:t>
      </w:r>
      <w:proofErr w:type="spellStart"/>
      <w:r w:rsidR="00046A64" w:rsidRPr="00046A64">
        <w:t>Rajat</w:t>
      </w:r>
      <w:proofErr w:type="spellEnd"/>
      <w:r w:rsidR="00046A64" w:rsidRPr="00046A64">
        <w:t xml:space="preserve"> </w:t>
      </w:r>
      <w:proofErr w:type="spellStart"/>
      <w:r w:rsidR="00046A64" w:rsidRPr="00046A64">
        <w:t>Monga</w:t>
      </w:r>
      <w:proofErr w:type="spellEnd"/>
      <w:r w:rsidR="00046A64" w:rsidRPr="00046A64">
        <w:t xml:space="preserve">, Sherry Moore, Derek Murray, Chris </w:t>
      </w:r>
      <w:proofErr w:type="spellStart"/>
      <w:r w:rsidR="00046A64" w:rsidRPr="00046A64">
        <w:t>Olah</w:t>
      </w:r>
      <w:proofErr w:type="spellEnd"/>
      <w:r w:rsidR="00046A64" w:rsidRPr="00046A64">
        <w:t xml:space="preserve">, Mike Schuster, Jonathon </w:t>
      </w:r>
      <w:proofErr w:type="spellStart"/>
      <w:r w:rsidR="00046A64" w:rsidRPr="00046A64">
        <w:t>Shlens</w:t>
      </w:r>
      <w:proofErr w:type="spellEnd"/>
      <w:r w:rsidR="00046A64" w:rsidRPr="00046A64">
        <w:t xml:space="preserve">, Benoit Steiner, Ilya </w:t>
      </w:r>
      <w:proofErr w:type="spellStart"/>
      <w:r w:rsidR="00046A64" w:rsidRPr="00046A64">
        <w:t>Sutskever</w:t>
      </w:r>
      <w:proofErr w:type="spellEnd"/>
      <w:r w:rsidR="00046A64" w:rsidRPr="00046A64">
        <w:t xml:space="preserve">, </w:t>
      </w:r>
      <w:proofErr w:type="spellStart"/>
      <w:r w:rsidR="00046A64" w:rsidRPr="00046A64">
        <w:t>Kunal</w:t>
      </w:r>
      <w:proofErr w:type="spellEnd"/>
      <w:r w:rsidR="00046A64" w:rsidRPr="00046A64">
        <w:t xml:space="preserve"> </w:t>
      </w:r>
      <w:proofErr w:type="spellStart"/>
      <w:r w:rsidR="00046A64" w:rsidRPr="00046A64">
        <w:t>Talwar</w:t>
      </w:r>
      <w:proofErr w:type="spellEnd"/>
      <w:r w:rsidR="00046A64" w:rsidRPr="00046A64">
        <w:t xml:space="preserve">, Paul Tucker, Vincent </w:t>
      </w:r>
      <w:proofErr w:type="spellStart"/>
      <w:r w:rsidR="00046A64" w:rsidRPr="00046A64">
        <w:t>Vanhoucke</w:t>
      </w:r>
      <w:proofErr w:type="spellEnd"/>
      <w:r w:rsidR="00046A64" w:rsidRPr="00046A64">
        <w:t xml:space="preserve">, Vijay </w:t>
      </w:r>
      <w:proofErr w:type="spellStart"/>
      <w:r w:rsidR="00046A64" w:rsidRPr="00046A64">
        <w:t>Vasudevan</w:t>
      </w:r>
      <w:proofErr w:type="spellEnd"/>
      <w:r w:rsidR="00046A64" w:rsidRPr="00046A64">
        <w:t xml:space="preserve">, Fernanda </w:t>
      </w:r>
      <w:proofErr w:type="spellStart"/>
      <w:r w:rsidR="00046A64" w:rsidRPr="00046A64">
        <w:t>Viegas</w:t>
      </w:r>
      <w:proofErr w:type="spellEnd"/>
      <w:r w:rsidR="00046A64" w:rsidRPr="00046A64">
        <w:t xml:space="preserve">, Oriol </w:t>
      </w:r>
      <w:proofErr w:type="spellStart"/>
      <w:r w:rsidR="00046A64" w:rsidRPr="00046A64">
        <w:t>Vinyals</w:t>
      </w:r>
      <w:proofErr w:type="spellEnd"/>
      <w:r w:rsidR="00046A64" w:rsidRPr="00046A64">
        <w:t xml:space="preserve">, Pete Warden, Martin Wattenberg, Martin </w:t>
      </w:r>
      <w:proofErr w:type="spellStart"/>
      <w:r w:rsidR="00046A64" w:rsidRPr="00046A64">
        <w:t>Wicke</w:t>
      </w:r>
      <w:proofErr w:type="spellEnd"/>
      <w:r w:rsidR="00046A64" w:rsidRPr="00046A64">
        <w:t xml:space="preserve">, Yuan Yu, </w:t>
      </w:r>
      <w:proofErr w:type="spellStart"/>
      <w:r w:rsidR="00046A64" w:rsidRPr="00046A64">
        <w:t>Xiaoqiang</w:t>
      </w:r>
      <w:proofErr w:type="spellEnd"/>
      <w:r w:rsidR="00046A64" w:rsidRPr="00046A64">
        <w:t xml:space="preserve"> Zheng (2016) “</w:t>
      </w:r>
      <w:proofErr w:type="spellStart"/>
      <w:r w:rsidR="00046A64" w:rsidRPr="00046A64">
        <w:t>TensorFlow</w:t>
      </w:r>
      <w:proofErr w:type="spellEnd"/>
      <w:r w:rsidR="00046A64" w:rsidRPr="00046A64">
        <w:t xml:space="preserve">: Large-Scale Machine Learning on Heterogeneous Distributed Systems” </w:t>
      </w:r>
      <w:r w:rsidR="00046A64" w:rsidRPr="00046A64">
        <w:tab/>
        <w:t>arXiv:1603.04467 [</w:t>
      </w:r>
      <w:proofErr w:type="spellStart"/>
      <w:r w:rsidR="00046A64" w:rsidRPr="00046A64">
        <w:t>cs.DC</w:t>
      </w:r>
      <w:proofErr w:type="spellEnd"/>
      <w:r w:rsidR="00046A64" w:rsidRPr="00046A64">
        <w:t>]</w:t>
      </w:r>
    </w:p>
    <w:p w:rsidR="00876C0C" w:rsidRDefault="00876C0C" w:rsidP="00046A64">
      <w:pPr>
        <w:jc w:val="both"/>
      </w:pPr>
    </w:p>
    <w:p w:rsidR="00876C0C" w:rsidRDefault="00BE6712" w:rsidP="00876C0C">
      <w:pPr>
        <w:ind w:left="270" w:hanging="270"/>
        <w:jc w:val="both"/>
      </w:pPr>
      <w:r>
        <w:rPr>
          <w:b/>
        </w:rPr>
        <w:t>[7</w:t>
      </w:r>
      <w:r w:rsidR="00876C0C" w:rsidRPr="00474BDB">
        <w:rPr>
          <w:b/>
        </w:rPr>
        <w:t>]</w:t>
      </w:r>
      <w:r w:rsidR="00876C0C">
        <w:t xml:space="preserve"> </w:t>
      </w:r>
      <w:proofErr w:type="spellStart"/>
      <w:r w:rsidR="00876C0C" w:rsidRPr="00D51D8B">
        <w:t>Sujith</w:t>
      </w:r>
      <w:proofErr w:type="spellEnd"/>
      <w:r w:rsidR="00876C0C" w:rsidRPr="00D51D8B">
        <w:t xml:space="preserve"> </w:t>
      </w:r>
      <w:proofErr w:type="spellStart"/>
      <w:proofErr w:type="gramStart"/>
      <w:r w:rsidR="00876C0C" w:rsidRPr="00D51D8B">
        <w:t>Jayapr</w:t>
      </w:r>
      <w:r w:rsidR="00876C0C">
        <w:t>akash</w:t>
      </w:r>
      <w:proofErr w:type="spellEnd"/>
      <w:r w:rsidR="00876C0C">
        <w:t xml:space="preserve">  </w:t>
      </w:r>
      <w:proofErr w:type="spellStart"/>
      <w:r w:rsidR="00876C0C">
        <w:t>Balamurugan</w:t>
      </w:r>
      <w:proofErr w:type="spellEnd"/>
      <w:proofErr w:type="gramEnd"/>
      <w:r w:rsidR="00876C0C">
        <w:t xml:space="preserve"> E. 2015. A Comprehensive Survey on Data Preprocessing Methods in Web Usage Mining.</w:t>
      </w:r>
    </w:p>
    <w:p w:rsidR="00876C0C" w:rsidRDefault="00876C0C" w:rsidP="00876C0C">
      <w:pPr>
        <w:ind w:left="270" w:hanging="270"/>
        <w:jc w:val="both"/>
      </w:pPr>
    </w:p>
    <w:p w:rsidR="00876C0C" w:rsidRDefault="00BE6712" w:rsidP="00876C0C">
      <w:pPr>
        <w:ind w:left="270" w:hanging="270"/>
        <w:jc w:val="both"/>
      </w:pPr>
      <w:r>
        <w:rPr>
          <w:b/>
        </w:rPr>
        <w:t>[8</w:t>
      </w:r>
      <w:r w:rsidR="00876C0C" w:rsidRPr="00B2504D">
        <w:rPr>
          <w:b/>
        </w:rPr>
        <w:t>]</w:t>
      </w:r>
      <w:r w:rsidR="00876C0C">
        <w:t xml:space="preserve"> </w:t>
      </w:r>
      <w:proofErr w:type="spellStart"/>
      <w:r w:rsidR="00876C0C" w:rsidRPr="00B66F87">
        <w:t>Ketkar</w:t>
      </w:r>
      <w:proofErr w:type="spellEnd"/>
      <w:r w:rsidR="00876C0C" w:rsidRPr="00B66F87">
        <w:t xml:space="preserve">, Nikhil. (2017). </w:t>
      </w:r>
      <w:r w:rsidR="00876C0C">
        <w:t>“</w:t>
      </w:r>
      <w:r w:rsidR="00876C0C" w:rsidRPr="00B66F87">
        <w:t xml:space="preserve">Introduction to </w:t>
      </w:r>
      <w:proofErr w:type="spellStart"/>
      <w:r w:rsidR="00876C0C" w:rsidRPr="00B66F87">
        <w:t>Keras</w:t>
      </w:r>
      <w:proofErr w:type="spellEnd"/>
      <w:r w:rsidR="00876C0C">
        <w:t>.”</w:t>
      </w:r>
      <w:r w:rsidR="00876C0C" w:rsidRPr="00B66F87">
        <w:t xml:space="preserve"> 10.1007/978-1-4842-2766-4_7.</w:t>
      </w:r>
    </w:p>
    <w:p w:rsidR="00821CE4" w:rsidRDefault="00821CE4" w:rsidP="00876C0C">
      <w:pPr>
        <w:ind w:left="270" w:hanging="270"/>
        <w:jc w:val="both"/>
      </w:pPr>
    </w:p>
    <w:p w:rsidR="00821CE4" w:rsidRDefault="00821CE4" w:rsidP="00876C0C">
      <w:pPr>
        <w:ind w:left="270" w:hanging="270"/>
        <w:jc w:val="both"/>
      </w:pPr>
      <w:r w:rsidRPr="00821CE4">
        <w:rPr>
          <w:b/>
        </w:rPr>
        <w:t>[</w:t>
      </w:r>
      <w:r w:rsidR="00FB4659">
        <w:rPr>
          <w:b/>
        </w:rPr>
        <w:t>9</w:t>
      </w:r>
      <w:r w:rsidRPr="00821CE4">
        <w:rPr>
          <w:b/>
        </w:rPr>
        <w:t>]</w:t>
      </w:r>
      <w:r>
        <w:t xml:space="preserve"> </w:t>
      </w:r>
      <w:proofErr w:type="spellStart"/>
      <w:r w:rsidRPr="00821CE4">
        <w:t>Abien</w:t>
      </w:r>
      <w:proofErr w:type="spellEnd"/>
      <w:r w:rsidRPr="00821CE4">
        <w:t xml:space="preserve"> Fred </w:t>
      </w:r>
      <w:proofErr w:type="spellStart"/>
      <w:r w:rsidRPr="00821CE4">
        <w:t>Agarap</w:t>
      </w:r>
      <w:proofErr w:type="spellEnd"/>
      <w:r w:rsidRPr="00821CE4">
        <w:t xml:space="preserve"> (2019) “Deep Learning using Rectified Linear Units (</w:t>
      </w:r>
      <w:proofErr w:type="spellStart"/>
      <w:r w:rsidRPr="00821CE4">
        <w:t>ReLU</w:t>
      </w:r>
      <w:proofErr w:type="spellEnd"/>
      <w:r w:rsidRPr="00821CE4">
        <w:t>)” arXiv</w:t>
      </w:r>
      <w:proofErr w:type="gramStart"/>
      <w:r w:rsidRPr="00821CE4">
        <w:t>:1803.08375</w:t>
      </w:r>
      <w:proofErr w:type="gramEnd"/>
      <w:r w:rsidRPr="00821CE4">
        <w:t xml:space="preserve"> [cs.NE]</w:t>
      </w:r>
    </w:p>
    <w:p w:rsidR="0047720E" w:rsidRDefault="0047720E" w:rsidP="00876C0C">
      <w:pPr>
        <w:ind w:left="270" w:hanging="270"/>
        <w:jc w:val="both"/>
      </w:pPr>
    </w:p>
    <w:p w:rsidR="0047720E" w:rsidRDefault="00FB4659" w:rsidP="00876C0C">
      <w:pPr>
        <w:ind w:left="270" w:hanging="270"/>
        <w:jc w:val="both"/>
      </w:pPr>
      <w:r>
        <w:rPr>
          <w:b/>
        </w:rPr>
        <w:t>[10</w:t>
      </w:r>
      <w:r w:rsidR="0047720E" w:rsidRPr="0047720E">
        <w:rPr>
          <w:b/>
        </w:rPr>
        <w:t>]</w:t>
      </w:r>
      <w:r w:rsidR="0047720E">
        <w:t xml:space="preserve"> </w:t>
      </w:r>
      <w:r w:rsidR="0047720E" w:rsidRPr="0047720E">
        <w:t xml:space="preserve">Marco </w:t>
      </w:r>
      <w:proofErr w:type="spellStart"/>
      <w:r w:rsidR="0047720E" w:rsidRPr="0047720E">
        <w:t>Fraccaro</w:t>
      </w:r>
      <w:proofErr w:type="spellEnd"/>
      <w:r w:rsidR="0047720E" w:rsidRPr="0047720E">
        <w:t xml:space="preserve">, </w:t>
      </w:r>
      <w:proofErr w:type="spellStart"/>
      <w:r w:rsidR="0047720E" w:rsidRPr="0047720E">
        <w:t>Søren</w:t>
      </w:r>
      <w:proofErr w:type="spellEnd"/>
      <w:r w:rsidR="0047720E" w:rsidRPr="0047720E">
        <w:t xml:space="preserve"> </w:t>
      </w:r>
      <w:proofErr w:type="spellStart"/>
      <w:r w:rsidR="0047720E" w:rsidRPr="0047720E">
        <w:t>Kaae</w:t>
      </w:r>
      <w:proofErr w:type="spellEnd"/>
      <w:r w:rsidR="0047720E" w:rsidRPr="0047720E">
        <w:t xml:space="preserve"> </w:t>
      </w:r>
      <w:proofErr w:type="spellStart"/>
      <w:r w:rsidR="0047720E" w:rsidRPr="0047720E">
        <w:t>Sønderby</w:t>
      </w:r>
      <w:proofErr w:type="spellEnd"/>
      <w:r w:rsidR="0047720E" w:rsidRPr="0047720E">
        <w:t xml:space="preserve">, Ulrich </w:t>
      </w:r>
      <w:proofErr w:type="spellStart"/>
      <w:r w:rsidR="0047720E" w:rsidRPr="0047720E">
        <w:t>Paquet</w:t>
      </w:r>
      <w:proofErr w:type="spellEnd"/>
      <w:r w:rsidR="0047720E" w:rsidRPr="0047720E">
        <w:t xml:space="preserve">, Ole </w:t>
      </w:r>
      <w:proofErr w:type="spellStart"/>
      <w:r w:rsidR="0047720E" w:rsidRPr="0047720E">
        <w:t>Winther</w:t>
      </w:r>
      <w:proofErr w:type="spellEnd"/>
      <w:r w:rsidR="0047720E" w:rsidRPr="0047720E">
        <w:t xml:space="preserve"> (2016) “Sequential Neural Models with Stochastic Layers” arXiv:1605.07571 [stat.ML]</w:t>
      </w:r>
    </w:p>
    <w:p w:rsidR="00E87CB0" w:rsidRDefault="00E87CB0" w:rsidP="00876C0C">
      <w:pPr>
        <w:ind w:left="270" w:hanging="270"/>
        <w:jc w:val="both"/>
      </w:pPr>
    </w:p>
    <w:p w:rsidR="00E87CB0" w:rsidRDefault="00FB4659" w:rsidP="00876C0C">
      <w:pPr>
        <w:ind w:left="270" w:hanging="270"/>
        <w:jc w:val="both"/>
      </w:pPr>
      <w:r>
        <w:rPr>
          <w:b/>
        </w:rPr>
        <w:t>[11</w:t>
      </w:r>
      <w:r w:rsidR="00E87CB0" w:rsidRPr="00E87CB0">
        <w:rPr>
          <w:b/>
        </w:rPr>
        <w:t>]</w:t>
      </w:r>
      <w:r w:rsidR="00E87CB0">
        <w:t xml:space="preserve"> </w:t>
      </w:r>
      <w:r w:rsidR="00E87CB0" w:rsidRPr="00E87CB0">
        <w:t xml:space="preserve">Elena </w:t>
      </w:r>
      <w:proofErr w:type="spellStart"/>
      <w:r w:rsidR="00E87CB0" w:rsidRPr="00E87CB0">
        <w:t>Limonova</w:t>
      </w:r>
      <w:proofErr w:type="spellEnd"/>
      <w:r w:rsidR="00E87CB0" w:rsidRPr="00E87CB0">
        <w:t xml:space="preserve">, Daniil Alfonso, Dmitry </w:t>
      </w:r>
      <w:proofErr w:type="spellStart"/>
      <w:r w:rsidR="00E87CB0" w:rsidRPr="00E87CB0">
        <w:t>Nikolaev</w:t>
      </w:r>
      <w:proofErr w:type="spellEnd"/>
      <w:r w:rsidR="00E87CB0" w:rsidRPr="00E87CB0">
        <w:t xml:space="preserve">, Vladimir V. </w:t>
      </w:r>
      <w:proofErr w:type="spellStart"/>
      <w:r w:rsidR="00E87CB0" w:rsidRPr="00E87CB0">
        <w:t>Arlazarov</w:t>
      </w:r>
      <w:proofErr w:type="spellEnd"/>
      <w:r w:rsidR="00E87CB0" w:rsidRPr="00E87CB0">
        <w:t xml:space="preserve"> (2020) “</w:t>
      </w:r>
      <w:proofErr w:type="spellStart"/>
      <w:r w:rsidR="00E87CB0" w:rsidRPr="00E87CB0">
        <w:t>ResNet</w:t>
      </w:r>
      <w:proofErr w:type="spellEnd"/>
      <w:r w:rsidR="00E87CB0" w:rsidRPr="00E87CB0">
        <w:t>-like Architecture with Low Hardware Requirements” arXiv:2009.07190v2 [cs.CV]</w:t>
      </w:r>
    </w:p>
    <w:p w:rsidR="00BA1743" w:rsidRDefault="00BA1743" w:rsidP="00876C0C">
      <w:pPr>
        <w:ind w:left="270" w:hanging="270"/>
        <w:jc w:val="both"/>
      </w:pPr>
    </w:p>
    <w:p w:rsidR="00BA1743" w:rsidRDefault="00BA1743" w:rsidP="00876C0C">
      <w:pPr>
        <w:ind w:left="270" w:hanging="270"/>
        <w:jc w:val="both"/>
      </w:pPr>
      <w:r w:rsidRPr="00652E91">
        <w:rPr>
          <w:b/>
        </w:rPr>
        <w:t>[</w:t>
      </w:r>
      <w:r w:rsidR="00FB4659">
        <w:rPr>
          <w:b/>
        </w:rPr>
        <w:t>12</w:t>
      </w:r>
      <w:r w:rsidRPr="00652E91">
        <w:rPr>
          <w:b/>
        </w:rPr>
        <w:t>]</w:t>
      </w:r>
      <w:r>
        <w:t xml:space="preserve"> </w:t>
      </w:r>
      <w:r w:rsidRPr="00BA1743">
        <w:t xml:space="preserve">Alex </w:t>
      </w:r>
      <w:proofErr w:type="spellStart"/>
      <w:r w:rsidRPr="00BA1743">
        <w:t>Krizhevsky</w:t>
      </w:r>
      <w:proofErr w:type="spellEnd"/>
      <w:r w:rsidRPr="00BA1743">
        <w:t xml:space="preserve">, Ilya </w:t>
      </w:r>
      <w:proofErr w:type="spellStart"/>
      <w:r w:rsidRPr="00BA1743">
        <w:t>Sutskever</w:t>
      </w:r>
      <w:proofErr w:type="spellEnd"/>
      <w:r w:rsidRPr="00BA1743">
        <w:t xml:space="preserve">, Geoffrey E. Hinton (2012) “ImageNet Classification with Deep Convolutional Neural Networks </w:t>
      </w:r>
      <w:proofErr w:type="gramStart"/>
      <w:r w:rsidRPr="00BA1743">
        <w:t xml:space="preserve">“ </w:t>
      </w:r>
      <w:proofErr w:type="spellStart"/>
      <w:r w:rsidRPr="00BA1743">
        <w:t>NeurIPS</w:t>
      </w:r>
      <w:proofErr w:type="spellEnd"/>
      <w:proofErr w:type="gramEnd"/>
      <w:r w:rsidRPr="00BA1743">
        <w:t xml:space="preserve"> Proceedings</w:t>
      </w:r>
    </w:p>
    <w:p w:rsidR="00B65ACD" w:rsidRDefault="00B65ACD" w:rsidP="00876C0C">
      <w:pPr>
        <w:ind w:left="270" w:hanging="270"/>
        <w:jc w:val="both"/>
      </w:pPr>
    </w:p>
    <w:p w:rsidR="00B65ACD" w:rsidRDefault="00B65ACD" w:rsidP="00876C0C">
      <w:pPr>
        <w:ind w:left="270" w:hanging="270"/>
        <w:jc w:val="both"/>
      </w:pPr>
      <w:r w:rsidRPr="00B65ACD">
        <w:rPr>
          <w:b/>
        </w:rPr>
        <w:t>[</w:t>
      </w:r>
      <w:r w:rsidR="00FB4659">
        <w:rPr>
          <w:b/>
        </w:rPr>
        <w:t>13</w:t>
      </w:r>
      <w:r w:rsidRPr="00B65ACD">
        <w:rPr>
          <w:b/>
        </w:rPr>
        <w:t>]</w:t>
      </w:r>
      <w:r>
        <w:t xml:space="preserve"> </w:t>
      </w:r>
      <w:proofErr w:type="spellStart"/>
      <w:r w:rsidRPr="00B65ACD">
        <w:t>Kaiming</w:t>
      </w:r>
      <w:proofErr w:type="spellEnd"/>
      <w:r w:rsidRPr="00B65ACD">
        <w:t xml:space="preserve"> He, </w:t>
      </w:r>
      <w:proofErr w:type="spellStart"/>
      <w:r w:rsidRPr="00B65ACD">
        <w:t>Xiangyu</w:t>
      </w:r>
      <w:proofErr w:type="spellEnd"/>
      <w:r w:rsidRPr="00B65ACD">
        <w:t xml:space="preserve"> Zhang, </w:t>
      </w:r>
      <w:proofErr w:type="spellStart"/>
      <w:r w:rsidRPr="00B65ACD">
        <w:t>Shaoqing</w:t>
      </w:r>
      <w:proofErr w:type="spellEnd"/>
      <w:r w:rsidRPr="00B65ACD">
        <w:t xml:space="preserve"> Ren, Jian Sun (2015) “Deep Residual Learning for Image Recognition” arXiv</w:t>
      </w:r>
      <w:proofErr w:type="gramStart"/>
      <w:r w:rsidRPr="00B65ACD">
        <w:t>:1512.03385v1</w:t>
      </w:r>
      <w:proofErr w:type="gramEnd"/>
      <w:r w:rsidRPr="00B65ACD">
        <w:t xml:space="preserve"> [cs.CV]</w:t>
      </w:r>
    </w:p>
    <w:p w:rsidR="00834FD4" w:rsidRDefault="00834FD4" w:rsidP="00876C0C">
      <w:pPr>
        <w:ind w:left="270" w:hanging="270"/>
        <w:jc w:val="both"/>
      </w:pPr>
    </w:p>
    <w:p w:rsidR="00834FD4" w:rsidRDefault="00834FD4" w:rsidP="00834FD4">
      <w:pPr>
        <w:ind w:left="270" w:hanging="270"/>
        <w:jc w:val="both"/>
      </w:pPr>
      <w:r w:rsidRPr="00834FD4">
        <w:rPr>
          <w:b/>
        </w:rPr>
        <w:t>[14]</w:t>
      </w:r>
      <w:r>
        <w:t xml:space="preserve"> </w:t>
      </w:r>
      <w:proofErr w:type="spellStart"/>
      <w:r>
        <w:t>Allena</w:t>
      </w:r>
      <w:proofErr w:type="spellEnd"/>
      <w:r>
        <w:t xml:space="preserve"> </w:t>
      </w:r>
      <w:proofErr w:type="spellStart"/>
      <w:r>
        <w:t>Venkata</w:t>
      </w:r>
      <w:proofErr w:type="spellEnd"/>
      <w:r>
        <w:t xml:space="preserve"> Sai Abhishe</w:t>
      </w:r>
      <w:r>
        <w:t xml:space="preserve">k and </w:t>
      </w:r>
      <w:proofErr w:type="spellStart"/>
      <w:r>
        <w:t>Venkateswara</w:t>
      </w:r>
      <w:proofErr w:type="spellEnd"/>
      <w:r>
        <w:t xml:space="preserve"> Rao </w:t>
      </w:r>
      <w:proofErr w:type="spellStart"/>
      <w:r>
        <w:t>Gurrala,</w:t>
      </w:r>
      <w:r>
        <w:t>Improving</w:t>
      </w:r>
      <w:proofErr w:type="spellEnd"/>
      <w:r>
        <w:t xml:space="preserve"> Model Performance and Removing the Class Imbalance Problem Using</w:t>
      </w:r>
      <w:r>
        <w:t xml:space="preserve"> </w:t>
      </w:r>
      <w:r>
        <w:t>Augmentation, International Journal of Advanced Research in Engineering and</w:t>
      </w:r>
      <w:r>
        <w:t xml:space="preserve"> </w:t>
      </w:r>
      <w:r>
        <w:t>Technology (IJARET). 13(5), 2022, pp. 14-22.</w:t>
      </w:r>
      <w:r>
        <w:t xml:space="preserve">  </w:t>
      </w:r>
      <w:r>
        <w:t>https://iaeme.com/Home/issue/IJARET?Volume=13&amp;Issue=5</w:t>
      </w:r>
    </w:p>
    <w:p w:rsidR="00876C0C" w:rsidRDefault="00876C0C" w:rsidP="00876C0C">
      <w:pPr>
        <w:ind w:left="270" w:hanging="270"/>
        <w:jc w:val="both"/>
      </w:pPr>
    </w:p>
    <w:p w:rsidR="00876C0C" w:rsidRDefault="00876C0C" w:rsidP="00876C0C">
      <w:pPr>
        <w:ind w:left="270" w:hanging="270"/>
        <w:jc w:val="both"/>
      </w:pPr>
    </w:p>
    <w:p w:rsidR="00876C0C" w:rsidRPr="00847432" w:rsidRDefault="00876C0C" w:rsidP="00876C0C">
      <w:pPr>
        <w:ind w:left="270" w:hanging="270"/>
        <w:jc w:val="both"/>
      </w:pPr>
      <w:r>
        <w:t xml:space="preserve">  </w:t>
      </w:r>
    </w:p>
    <w:p w:rsidR="007D522D" w:rsidRDefault="007D522D"/>
    <w:sectPr w:rsidR="007D522D" w:rsidSect="00D46505">
      <w:headerReference w:type="even" r:id="rId15"/>
      <w:headerReference w:type="default" r:id="rId16"/>
      <w:footerReference w:type="default" r:id="rId17"/>
      <w:headerReference w:type="first" r:id="rId18"/>
      <w:type w:val="continuous"/>
      <w:pgSz w:w="11906" w:h="16838"/>
      <w:pgMar w:top="608" w:right="734" w:bottom="1080" w:left="734" w:header="180"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79D" w:rsidRDefault="00C6479D" w:rsidP="003C5B4F">
      <w:r>
        <w:separator/>
      </w:r>
    </w:p>
  </w:endnote>
  <w:endnote w:type="continuationSeparator" w:id="0">
    <w:p w:rsidR="00C6479D" w:rsidRDefault="00C6479D"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25"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614"/>
      <w:gridCol w:w="7920"/>
      <w:gridCol w:w="891"/>
    </w:tblGrid>
    <w:tr w:rsidR="00D71D91" w:rsidRPr="00C020F5" w:rsidTr="00725842">
      <w:trPr>
        <w:trHeight w:val="70"/>
        <w:jc w:val="center"/>
      </w:trPr>
      <w:tc>
        <w:tcPr>
          <w:tcW w:w="1614" w:type="dxa"/>
          <w:vAlign w:val="center"/>
          <w:hideMark/>
        </w:tcPr>
        <w:p w:rsidR="00D71D91" w:rsidRPr="00C020F5" w:rsidRDefault="00D71D91" w:rsidP="00725842">
          <w:pPr>
            <w:pStyle w:val="Footer"/>
            <w:spacing w:before="40" w:after="40"/>
            <w:rPr>
              <w:rFonts w:ascii="Arial" w:hAnsi="Arial" w:cs="Arial"/>
              <w:b/>
              <w:bCs/>
              <w:color w:val="1F3864"/>
            </w:rPr>
          </w:pPr>
          <w:r w:rsidRPr="00C020F5">
            <w:rPr>
              <w:rFonts w:ascii="Arial" w:hAnsi="Arial" w:cs="Arial"/>
              <w:b/>
              <w:bCs/>
              <w:color w:val="1F3864"/>
            </w:rPr>
            <w:t>IJCRT1601009</w:t>
          </w:r>
        </w:p>
      </w:tc>
      <w:tc>
        <w:tcPr>
          <w:tcW w:w="7920" w:type="dxa"/>
          <w:vAlign w:val="center"/>
          <w:hideMark/>
        </w:tcPr>
        <w:p w:rsidR="00D71D91" w:rsidRPr="00C020F5" w:rsidRDefault="00C15795" w:rsidP="00C15795">
          <w:pPr>
            <w:pStyle w:val="Footer"/>
            <w:spacing w:before="40" w:after="40"/>
            <w:rPr>
              <w:rFonts w:ascii="Arial" w:hAnsi="Arial" w:cs="Arial"/>
              <w:b/>
              <w:bCs/>
              <w:color w:val="1F3864"/>
            </w:rPr>
          </w:pPr>
          <w:r w:rsidRPr="00C020F5">
            <w:rPr>
              <w:rFonts w:ascii="Arial" w:hAnsi="Arial" w:cs="Arial"/>
              <w:b/>
              <w:bCs/>
              <w:color w:val="1F3864"/>
            </w:rPr>
            <w:t xml:space="preserve">International Journal of Creative Research Thoughts (IJCRT) </w:t>
          </w:r>
          <w:hyperlink r:id="rId1" w:history="1">
            <w:r w:rsidRPr="00C020F5">
              <w:rPr>
                <w:rStyle w:val="Hyperlink"/>
                <w:rFonts w:ascii="Arial" w:hAnsi="Arial" w:cs="Arial"/>
                <w:b/>
                <w:bCs/>
              </w:rPr>
              <w:t>www.ijcrt.org</w:t>
            </w:r>
          </w:hyperlink>
        </w:p>
      </w:tc>
      <w:tc>
        <w:tcPr>
          <w:tcW w:w="891" w:type="dxa"/>
          <w:vAlign w:val="center"/>
          <w:hideMark/>
        </w:tcPr>
        <w:p w:rsidR="00D71D91" w:rsidRPr="00C020F5" w:rsidRDefault="000A1397" w:rsidP="00725842">
          <w:pPr>
            <w:pStyle w:val="Header"/>
            <w:spacing w:before="40" w:after="40"/>
            <w:rPr>
              <w:rFonts w:ascii="Arial" w:hAnsi="Arial" w:cs="Arial"/>
              <w:b/>
              <w:color w:val="1F3864"/>
            </w:rPr>
          </w:pPr>
          <w:r w:rsidRPr="00C020F5">
            <w:rPr>
              <w:rFonts w:ascii="Arial" w:hAnsi="Arial" w:cs="Arial"/>
              <w:b/>
              <w:color w:val="1F3864"/>
            </w:rPr>
            <w:fldChar w:fldCharType="begin"/>
          </w:r>
          <w:r w:rsidR="00D71D91"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834FD4">
            <w:rPr>
              <w:rFonts w:ascii="Arial" w:hAnsi="Arial" w:cs="Arial"/>
              <w:b/>
              <w:noProof/>
              <w:color w:val="1F3864"/>
            </w:rPr>
            <w:t>6</w:t>
          </w:r>
          <w:r w:rsidRPr="00C020F5">
            <w:rPr>
              <w:rFonts w:ascii="Arial" w:hAnsi="Arial" w:cs="Arial"/>
              <w:b/>
              <w:color w:val="1F3864"/>
            </w:rPr>
            <w:fldChar w:fldCharType="end"/>
          </w:r>
        </w:p>
      </w:tc>
    </w:tr>
  </w:tbl>
  <w:p w:rsidR="00437460" w:rsidRPr="00A96917" w:rsidRDefault="00437460" w:rsidP="00437460">
    <w:pPr>
      <w:pStyle w:val="Footer"/>
      <w:jc w:val="both"/>
      <w:rPr>
        <w:rFonts w:asciiTheme="majorHAnsi" w:hAnsi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79D" w:rsidRDefault="00C6479D" w:rsidP="003C5B4F">
      <w:r>
        <w:separator/>
      </w:r>
    </w:p>
  </w:footnote>
  <w:footnote w:type="continuationSeparator" w:id="0">
    <w:p w:rsidR="00C6479D" w:rsidRDefault="00C6479D" w:rsidP="003C5B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B07" w:rsidRDefault="00C6479D">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1" o:spid="_x0000_s2056" type="#_x0000_t75" style="position:absolute;left:0;text-align:left;margin-left:0;margin-top:0;width:471.35pt;height:290.25pt;z-index:-251657728;mso-position-horizontal:center;mso-position-horizontal-relative:margin;mso-position-vertical:center;mso-position-vertical-relative:margin" o:allowincell="f">
          <v:imagedata r:id="rId1" o:title="smalled-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0F5" w:rsidRPr="00C020F5" w:rsidRDefault="00C6479D" w:rsidP="00C020F5">
    <w:pPr>
      <w:pStyle w:val="Header"/>
      <w:pBdr>
        <w:bottom w:val="single" w:sz="12" w:space="1" w:color="auto"/>
      </w:pBdr>
      <w:rPr>
        <w:rFonts w:ascii="Arial" w:hAnsi="Arial" w:cs="Arial"/>
        <w:b/>
        <w:noProof/>
        <w:color w:val="215868" w:themeColor="accent5" w:themeShade="80"/>
        <w:sz w:val="22"/>
        <w:lang w:val="en-IN" w:eastAsia="en-US"/>
      </w:rPr>
    </w:pPr>
    <w:r>
      <w:rPr>
        <w:rFonts w:ascii="Arial" w:hAnsi="Arial" w:cs="Arial"/>
        <w:b/>
        <w:noProof/>
        <w:color w:val="215868" w:themeColor="accent5" w:themeShade="80"/>
        <w:sz w:val="22"/>
        <w:lang w:val="en-IN"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2" o:spid="_x0000_s2061" type="#_x0000_t75" style="position:absolute;left:0;text-align:left;margin-left:0;margin-top:0;width:471.35pt;height:290.25pt;z-index:-251659776;mso-position-horizontal:center;mso-position-horizontal-relative:margin;mso-position-vertical:center;mso-position-vertical-relative:margin" o:allowincell="f">
          <v:imagedata r:id="rId1" o:title="smalled-1" gain="19661f" blacklevel="22938f"/>
          <w10:wrap anchorx="margin" anchory="margin"/>
        </v:shape>
      </w:pict>
    </w:r>
    <w:r w:rsidR="00C020F5" w:rsidRPr="00C020F5">
      <w:rPr>
        <w:rFonts w:ascii="Arial" w:hAnsi="Arial" w:cs="Arial"/>
        <w:b/>
        <w:noProof/>
        <w:color w:val="215868" w:themeColor="accent5" w:themeShade="80"/>
        <w:sz w:val="22"/>
        <w:lang w:val="en-IN" w:eastAsia="en-US"/>
      </w:rPr>
      <w:t xml:space="preserve">www.ijcrt.org                            </w:t>
    </w:r>
    <w:r w:rsidR="00962AC7">
      <w:rPr>
        <w:rFonts w:ascii="Arial" w:hAnsi="Arial" w:cs="Arial"/>
        <w:b/>
        <w:noProof/>
        <w:color w:val="215868" w:themeColor="accent5" w:themeShade="80"/>
        <w:sz w:val="22"/>
        <w:lang w:val="en-IN" w:eastAsia="en-US"/>
      </w:rPr>
      <w:t xml:space="preserve">  </w:t>
    </w:r>
    <w:r w:rsidR="00C020F5" w:rsidRPr="00C020F5">
      <w:rPr>
        <w:rFonts w:ascii="Arial" w:hAnsi="Arial" w:cs="Arial"/>
        <w:b/>
        <w:noProof/>
        <w:color w:val="215868" w:themeColor="accent5" w:themeShade="80"/>
        <w:sz w:val="22"/>
        <w:lang w:val="en-IN" w:eastAsia="en-US"/>
      </w:rPr>
      <w:t xml:space="preserve"> </w:t>
    </w:r>
    <w:r w:rsidR="00B51093">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 xml:space="preserve">    </w:t>
    </w:r>
    <w:r w:rsidR="00C020F5" w:rsidRPr="00C020F5">
      <w:rPr>
        <w:rFonts w:ascii="Arial" w:hAnsi="Arial" w:cs="Arial"/>
        <w:b/>
        <w:noProof/>
        <w:color w:val="215868" w:themeColor="accent5" w:themeShade="80"/>
        <w:sz w:val="22"/>
        <w:lang w:val="en-IN" w:eastAsia="en-US"/>
      </w:rPr>
      <w:t>© 20</w:t>
    </w:r>
    <w:r w:rsidR="00962AC7">
      <w:rPr>
        <w:rFonts w:ascii="Arial" w:hAnsi="Arial" w:cs="Arial"/>
        <w:b/>
        <w:noProof/>
        <w:color w:val="215868" w:themeColor="accent5" w:themeShade="80"/>
        <w:sz w:val="22"/>
        <w:lang w:val="en-IN" w:eastAsia="en-US"/>
      </w:rPr>
      <w:t>XX</w:t>
    </w:r>
    <w:r w:rsidR="00C020F5" w:rsidRPr="00C020F5">
      <w:rPr>
        <w:rFonts w:ascii="Arial" w:hAnsi="Arial" w:cs="Arial"/>
        <w:b/>
        <w:noProof/>
        <w:color w:val="215868" w:themeColor="accent5" w:themeShade="80"/>
        <w:sz w:val="22"/>
        <w:lang w:val="en-IN" w:eastAsia="en-US"/>
      </w:rPr>
      <w:t xml:space="preserve"> IJCRT | Volume </w:t>
    </w:r>
    <w:r w:rsidR="00962AC7">
      <w:rPr>
        <w:rFonts w:ascii="Arial" w:hAnsi="Arial" w:cs="Arial"/>
        <w:b/>
        <w:noProof/>
        <w:color w:val="215868" w:themeColor="accent5" w:themeShade="80"/>
        <w:sz w:val="22"/>
        <w:lang w:val="en-IN" w:eastAsia="en-US"/>
      </w:rPr>
      <w:t>X</w:t>
    </w:r>
    <w:r w:rsidR="00C020F5" w:rsidRPr="00C020F5">
      <w:rPr>
        <w:rFonts w:ascii="Arial" w:hAnsi="Arial" w:cs="Arial"/>
        <w:b/>
        <w:noProof/>
        <w:color w:val="215868" w:themeColor="accent5" w:themeShade="80"/>
        <w:sz w:val="22"/>
        <w:lang w:val="en-IN" w:eastAsia="en-US"/>
      </w:rPr>
      <w:t xml:space="preserve">, Issue </w:t>
    </w:r>
    <w:r w:rsidR="00962AC7">
      <w:rPr>
        <w:rFonts w:ascii="Arial" w:hAnsi="Arial" w:cs="Arial"/>
        <w:b/>
        <w:noProof/>
        <w:color w:val="215868" w:themeColor="accent5" w:themeShade="80"/>
        <w:sz w:val="22"/>
        <w:lang w:val="en-IN" w:eastAsia="en-US"/>
      </w:rPr>
      <w:t>X</w:t>
    </w:r>
    <w:r w:rsidR="00C020F5" w:rsidRPr="00C020F5">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Month</w:t>
    </w:r>
    <w:r w:rsidR="00C020F5" w:rsidRPr="00C020F5">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Year</w:t>
    </w:r>
    <w:r w:rsidR="00C020F5" w:rsidRPr="00C020F5">
      <w:rPr>
        <w:rFonts w:ascii="Arial" w:hAnsi="Arial" w:cs="Arial"/>
        <w:b/>
        <w:noProof/>
        <w:color w:val="215868" w:themeColor="accent5" w:themeShade="80"/>
        <w:sz w:val="22"/>
        <w:lang w:val="en-IN" w:eastAsia="en-US"/>
      </w:rPr>
      <w:t xml:space="preserve"> | ISSN: 2320-2882</w:t>
    </w:r>
  </w:p>
  <w:p w:rsidR="003C5B4F" w:rsidRPr="00C020F5" w:rsidRDefault="003C5B4F" w:rsidP="00C020F5">
    <w:pPr>
      <w:pStyle w:val="Head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B07" w:rsidRDefault="00C6479D">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0" o:spid="_x0000_s2055" type="#_x0000_t75" style="position:absolute;left:0;text-align:left;margin-left:0;margin-top:0;width:471.35pt;height:290.25pt;z-index:-251658752;mso-position-horizontal:center;mso-position-horizontal-relative:margin;mso-position-vertical:center;mso-position-vertical-relative:margin" o:allowincell="f">
          <v:imagedata r:id="rId1" o:title="smalled-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2D24772B"/>
    <w:multiLevelType w:val="hybridMultilevel"/>
    <w:tmpl w:val="188E3F10"/>
    <w:lvl w:ilvl="0" w:tplc="40090001">
      <w:start w:val="1"/>
      <w:numFmt w:val="bullet"/>
      <w:lvlText w:val=""/>
      <w:lvlJc w:val="left"/>
      <w:pPr>
        <w:ind w:left="937" w:hanging="360"/>
      </w:pPr>
      <w:rPr>
        <w:rFonts w:ascii="Symbol" w:hAnsi="Symbol" w:hint="default"/>
      </w:rPr>
    </w:lvl>
    <w:lvl w:ilvl="1" w:tplc="40090003" w:tentative="1">
      <w:start w:val="1"/>
      <w:numFmt w:val="bullet"/>
      <w:lvlText w:val="o"/>
      <w:lvlJc w:val="left"/>
      <w:pPr>
        <w:ind w:left="1657" w:hanging="360"/>
      </w:pPr>
      <w:rPr>
        <w:rFonts w:ascii="Courier New" w:hAnsi="Courier New" w:cs="Courier New" w:hint="default"/>
      </w:rPr>
    </w:lvl>
    <w:lvl w:ilvl="2" w:tplc="40090005" w:tentative="1">
      <w:start w:val="1"/>
      <w:numFmt w:val="bullet"/>
      <w:lvlText w:val=""/>
      <w:lvlJc w:val="left"/>
      <w:pPr>
        <w:ind w:left="2377" w:hanging="360"/>
      </w:pPr>
      <w:rPr>
        <w:rFonts w:ascii="Wingdings" w:hAnsi="Wingdings" w:hint="default"/>
      </w:rPr>
    </w:lvl>
    <w:lvl w:ilvl="3" w:tplc="40090001" w:tentative="1">
      <w:start w:val="1"/>
      <w:numFmt w:val="bullet"/>
      <w:lvlText w:val=""/>
      <w:lvlJc w:val="left"/>
      <w:pPr>
        <w:ind w:left="3097" w:hanging="360"/>
      </w:pPr>
      <w:rPr>
        <w:rFonts w:ascii="Symbol" w:hAnsi="Symbol" w:hint="default"/>
      </w:rPr>
    </w:lvl>
    <w:lvl w:ilvl="4" w:tplc="40090003" w:tentative="1">
      <w:start w:val="1"/>
      <w:numFmt w:val="bullet"/>
      <w:lvlText w:val="o"/>
      <w:lvlJc w:val="left"/>
      <w:pPr>
        <w:ind w:left="3817" w:hanging="360"/>
      </w:pPr>
      <w:rPr>
        <w:rFonts w:ascii="Courier New" w:hAnsi="Courier New" w:cs="Courier New" w:hint="default"/>
      </w:rPr>
    </w:lvl>
    <w:lvl w:ilvl="5" w:tplc="40090005" w:tentative="1">
      <w:start w:val="1"/>
      <w:numFmt w:val="bullet"/>
      <w:lvlText w:val=""/>
      <w:lvlJc w:val="left"/>
      <w:pPr>
        <w:ind w:left="4537" w:hanging="360"/>
      </w:pPr>
      <w:rPr>
        <w:rFonts w:ascii="Wingdings" w:hAnsi="Wingdings" w:hint="default"/>
      </w:rPr>
    </w:lvl>
    <w:lvl w:ilvl="6" w:tplc="40090001" w:tentative="1">
      <w:start w:val="1"/>
      <w:numFmt w:val="bullet"/>
      <w:lvlText w:val=""/>
      <w:lvlJc w:val="left"/>
      <w:pPr>
        <w:ind w:left="5257" w:hanging="360"/>
      </w:pPr>
      <w:rPr>
        <w:rFonts w:ascii="Symbol" w:hAnsi="Symbol" w:hint="default"/>
      </w:rPr>
    </w:lvl>
    <w:lvl w:ilvl="7" w:tplc="40090003" w:tentative="1">
      <w:start w:val="1"/>
      <w:numFmt w:val="bullet"/>
      <w:lvlText w:val="o"/>
      <w:lvlJc w:val="left"/>
      <w:pPr>
        <w:ind w:left="5977" w:hanging="360"/>
      </w:pPr>
      <w:rPr>
        <w:rFonts w:ascii="Courier New" w:hAnsi="Courier New" w:cs="Courier New" w:hint="default"/>
      </w:rPr>
    </w:lvl>
    <w:lvl w:ilvl="8" w:tplc="40090005" w:tentative="1">
      <w:start w:val="1"/>
      <w:numFmt w:val="bullet"/>
      <w:lvlText w:val=""/>
      <w:lvlJc w:val="left"/>
      <w:pPr>
        <w:ind w:left="6697" w:hanging="360"/>
      </w:pPr>
      <w:rPr>
        <w:rFonts w:ascii="Wingdings" w:hAnsi="Wingdings" w:hint="default"/>
      </w:rPr>
    </w:lvl>
  </w:abstractNum>
  <w:abstractNum w:abstractNumId="7"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9823F9"/>
    <w:multiLevelType w:val="hybridMultilevel"/>
    <w:tmpl w:val="FB56CD80"/>
    <w:lvl w:ilvl="0" w:tplc="27E8511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0CD74A9"/>
    <w:multiLevelType w:val="hybridMultilevel"/>
    <w:tmpl w:val="70409F8A"/>
    <w:lvl w:ilvl="0" w:tplc="40090001">
      <w:start w:val="1"/>
      <w:numFmt w:val="bullet"/>
      <w:lvlText w:val=""/>
      <w:lvlJc w:val="left"/>
      <w:pPr>
        <w:ind w:left="937" w:hanging="360"/>
      </w:pPr>
      <w:rPr>
        <w:rFonts w:ascii="Symbol" w:hAnsi="Symbol" w:hint="default"/>
      </w:rPr>
    </w:lvl>
    <w:lvl w:ilvl="1" w:tplc="40090003" w:tentative="1">
      <w:start w:val="1"/>
      <w:numFmt w:val="bullet"/>
      <w:lvlText w:val="o"/>
      <w:lvlJc w:val="left"/>
      <w:pPr>
        <w:ind w:left="1657" w:hanging="360"/>
      </w:pPr>
      <w:rPr>
        <w:rFonts w:ascii="Courier New" w:hAnsi="Courier New" w:cs="Courier New" w:hint="default"/>
      </w:rPr>
    </w:lvl>
    <w:lvl w:ilvl="2" w:tplc="40090005" w:tentative="1">
      <w:start w:val="1"/>
      <w:numFmt w:val="bullet"/>
      <w:lvlText w:val=""/>
      <w:lvlJc w:val="left"/>
      <w:pPr>
        <w:ind w:left="2377" w:hanging="360"/>
      </w:pPr>
      <w:rPr>
        <w:rFonts w:ascii="Wingdings" w:hAnsi="Wingdings" w:hint="default"/>
      </w:rPr>
    </w:lvl>
    <w:lvl w:ilvl="3" w:tplc="40090001" w:tentative="1">
      <w:start w:val="1"/>
      <w:numFmt w:val="bullet"/>
      <w:lvlText w:val=""/>
      <w:lvlJc w:val="left"/>
      <w:pPr>
        <w:ind w:left="3097" w:hanging="360"/>
      </w:pPr>
      <w:rPr>
        <w:rFonts w:ascii="Symbol" w:hAnsi="Symbol" w:hint="default"/>
      </w:rPr>
    </w:lvl>
    <w:lvl w:ilvl="4" w:tplc="40090003" w:tentative="1">
      <w:start w:val="1"/>
      <w:numFmt w:val="bullet"/>
      <w:lvlText w:val="o"/>
      <w:lvlJc w:val="left"/>
      <w:pPr>
        <w:ind w:left="3817" w:hanging="360"/>
      </w:pPr>
      <w:rPr>
        <w:rFonts w:ascii="Courier New" w:hAnsi="Courier New" w:cs="Courier New" w:hint="default"/>
      </w:rPr>
    </w:lvl>
    <w:lvl w:ilvl="5" w:tplc="40090005" w:tentative="1">
      <w:start w:val="1"/>
      <w:numFmt w:val="bullet"/>
      <w:lvlText w:val=""/>
      <w:lvlJc w:val="left"/>
      <w:pPr>
        <w:ind w:left="4537" w:hanging="360"/>
      </w:pPr>
      <w:rPr>
        <w:rFonts w:ascii="Wingdings" w:hAnsi="Wingdings" w:hint="default"/>
      </w:rPr>
    </w:lvl>
    <w:lvl w:ilvl="6" w:tplc="40090001" w:tentative="1">
      <w:start w:val="1"/>
      <w:numFmt w:val="bullet"/>
      <w:lvlText w:val=""/>
      <w:lvlJc w:val="left"/>
      <w:pPr>
        <w:ind w:left="5257" w:hanging="360"/>
      </w:pPr>
      <w:rPr>
        <w:rFonts w:ascii="Symbol" w:hAnsi="Symbol" w:hint="default"/>
      </w:rPr>
    </w:lvl>
    <w:lvl w:ilvl="7" w:tplc="40090003" w:tentative="1">
      <w:start w:val="1"/>
      <w:numFmt w:val="bullet"/>
      <w:lvlText w:val="o"/>
      <w:lvlJc w:val="left"/>
      <w:pPr>
        <w:ind w:left="5977" w:hanging="360"/>
      </w:pPr>
      <w:rPr>
        <w:rFonts w:ascii="Courier New" w:hAnsi="Courier New" w:cs="Courier New" w:hint="default"/>
      </w:rPr>
    </w:lvl>
    <w:lvl w:ilvl="8" w:tplc="40090005" w:tentative="1">
      <w:start w:val="1"/>
      <w:numFmt w:val="bullet"/>
      <w:lvlText w:val=""/>
      <w:lvlJc w:val="left"/>
      <w:pPr>
        <w:ind w:left="6697" w:hanging="360"/>
      </w:pPr>
      <w:rPr>
        <w:rFonts w:ascii="Wingdings" w:hAnsi="Wingdings" w:hint="default"/>
      </w:rPr>
    </w:lvl>
  </w:abstractNum>
  <w:abstractNum w:abstractNumId="10"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7224265E"/>
    <w:multiLevelType w:val="hybridMultilevel"/>
    <w:tmpl w:val="60EEE2F0"/>
    <w:lvl w:ilvl="0" w:tplc="40090001">
      <w:start w:val="1"/>
      <w:numFmt w:val="bullet"/>
      <w:lvlText w:val=""/>
      <w:lvlJc w:val="left"/>
      <w:pPr>
        <w:ind w:left="1009" w:hanging="360"/>
      </w:pPr>
      <w:rPr>
        <w:rFonts w:ascii="Symbol" w:hAnsi="Symbol" w:hint="default"/>
      </w:rPr>
    </w:lvl>
    <w:lvl w:ilvl="1" w:tplc="40090003" w:tentative="1">
      <w:start w:val="1"/>
      <w:numFmt w:val="bullet"/>
      <w:lvlText w:val="o"/>
      <w:lvlJc w:val="left"/>
      <w:pPr>
        <w:ind w:left="1729" w:hanging="360"/>
      </w:pPr>
      <w:rPr>
        <w:rFonts w:ascii="Courier New" w:hAnsi="Courier New" w:cs="Courier New" w:hint="default"/>
      </w:rPr>
    </w:lvl>
    <w:lvl w:ilvl="2" w:tplc="40090005" w:tentative="1">
      <w:start w:val="1"/>
      <w:numFmt w:val="bullet"/>
      <w:lvlText w:val=""/>
      <w:lvlJc w:val="left"/>
      <w:pPr>
        <w:ind w:left="2449" w:hanging="360"/>
      </w:pPr>
      <w:rPr>
        <w:rFonts w:ascii="Wingdings" w:hAnsi="Wingdings" w:hint="default"/>
      </w:rPr>
    </w:lvl>
    <w:lvl w:ilvl="3" w:tplc="40090001" w:tentative="1">
      <w:start w:val="1"/>
      <w:numFmt w:val="bullet"/>
      <w:lvlText w:val=""/>
      <w:lvlJc w:val="left"/>
      <w:pPr>
        <w:ind w:left="3169" w:hanging="360"/>
      </w:pPr>
      <w:rPr>
        <w:rFonts w:ascii="Symbol" w:hAnsi="Symbol" w:hint="default"/>
      </w:rPr>
    </w:lvl>
    <w:lvl w:ilvl="4" w:tplc="40090003" w:tentative="1">
      <w:start w:val="1"/>
      <w:numFmt w:val="bullet"/>
      <w:lvlText w:val="o"/>
      <w:lvlJc w:val="left"/>
      <w:pPr>
        <w:ind w:left="3889" w:hanging="360"/>
      </w:pPr>
      <w:rPr>
        <w:rFonts w:ascii="Courier New" w:hAnsi="Courier New" w:cs="Courier New" w:hint="default"/>
      </w:rPr>
    </w:lvl>
    <w:lvl w:ilvl="5" w:tplc="40090005" w:tentative="1">
      <w:start w:val="1"/>
      <w:numFmt w:val="bullet"/>
      <w:lvlText w:val=""/>
      <w:lvlJc w:val="left"/>
      <w:pPr>
        <w:ind w:left="4609" w:hanging="360"/>
      </w:pPr>
      <w:rPr>
        <w:rFonts w:ascii="Wingdings" w:hAnsi="Wingdings" w:hint="default"/>
      </w:rPr>
    </w:lvl>
    <w:lvl w:ilvl="6" w:tplc="40090001" w:tentative="1">
      <w:start w:val="1"/>
      <w:numFmt w:val="bullet"/>
      <w:lvlText w:val=""/>
      <w:lvlJc w:val="left"/>
      <w:pPr>
        <w:ind w:left="5329" w:hanging="360"/>
      </w:pPr>
      <w:rPr>
        <w:rFonts w:ascii="Symbol" w:hAnsi="Symbol" w:hint="default"/>
      </w:rPr>
    </w:lvl>
    <w:lvl w:ilvl="7" w:tplc="40090003" w:tentative="1">
      <w:start w:val="1"/>
      <w:numFmt w:val="bullet"/>
      <w:lvlText w:val="o"/>
      <w:lvlJc w:val="left"/>
      <w:pPr>
        <w:ind w:left="6049" w:hanging="360"/>
      </w:pPr>
      <w:rPr>
        <w:rFonts w:ascii="Courier New" w:hAnsi="Courier New" w:cs="Courier New" w:hint="default"/>
      </w:rPr>
    </w:lvl>
    <w:lvl w:ilvl="8" w:tplc="40090005" w:tentative="1">
      <w:start w:val="1"/>
      <w:numFmt w:val="bullet"/>
      <w:lvlText w:val=""/>
      <w:lvlJc w:val="left"/>
      <w:pPr>
        <w:ind w:left="6769" w:hanging="360"/>
      </w:pPr>
      <w:rPr>
        <w:rFonts w:ascii="Wingdings" w:hAnsi="Wingdings" w:hint="default"/>
      </w:rPr>
    </w:lvl>
  </w:abstractNum>
  <w:abstractNum w:abstractNumId="12" w15:restartNumberingAfterBreak="0">
    <w:nsid w:val="77D0372F"/>
    <w:multiLevelType w:val="hybridMultilevel"/>
    <w:tmpl w:val="9EDE225A"/>
    <w:lvl w:ilvl="0" w:tplc="E7367F1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0222B8"/>
    <w:multiLevelType w:val="hybridMultilevel"/>
    <w:tmpl w:val="4FAE36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0"/>
  </w:num>
  <w:num w:numId="8">
    <w:abstractNumId w:val="14"/>
  </w:num>
  <w:num w:numId="9">
    <w:abstractNumId w:val="10"/>
  </w:num>
  <w:num w:numId="10">
    <w:abstractNumId w:val="7"/>
  </w:num>
  <w:num w:numId="11">
    <w:abstractNumId w:val="8"/>
  </w:num>
  <w:num w:numId="12">
    <w:abstractNumId w:val="9"/>
  </w:num>
  <w:num w:numId="13">
    <w:abstractNumId w:val="6"/>
  </w:num>
  <w:num w:numId="14">
    <w:abstractNumId w:val="13"/>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D7"/>
    <w:rsid w:val="00006D28"/>
    <w:rsid w:val="00016C60"/>
    <w:rsid w:val="00024146"/>
    <w:rsid w:val="000334C0"/>
    <w:rsid w:val="00046A64"/>
    <w:rsid w:val="000551EB"/>
    <w:rsid w:val="0006611B"/>
    <w:rsid w:val="000836C5"/>
    <w:rsid w:val="0008423F"/>
    <w:rsid w:val="0008478E"/>
    <w:rsid w:val="000909A4"/>
    <w:rsid w:val="00090F66"/>
    <w:rsid w:val="00092B52"/>
    <w:rsid w:val="000A1397"/>
    <w:rsid w:val="000D615E"/>
    <w:rsid w:val="000E0BFC"/>
    <w:rsid w:val="000F2649"/>
    <w:rsid w:val="000F5514"/>
    <w:rsid w:val="000F599B"/>
    <w:rsid w:val="000F6FF0"/>
    <w:rsid w:val="00121776"/>
    <w:rsid w:val="001455FF"/>
    <w:rsid w:val="001460A9"/>
    <w:rsid w:val="001611D6"/>
    <w:rsid w:val="001965AF"/>
    <w:rsid w:val="001A1321"/>
    <w:rsid w:val="001F0D66"/>
    <w:rsid w:val="00212F56"/>
    <w:rsid w:val="00227F35"/>
    <w:rsid w:val="00230FF1"/>
    <w:rsid w:val="00231136"/>
    <w:rsid w:val="00231738"/>
    <w:rsid w:val="002358FE"/>
    <w:rsid w:val="00237F10"/>
    <w:rsid w:val="002901C0"/>
    <w:rsid w:val="002C0FD4"/>
    <w:rsid w:val="002C270A"/>
    <w:rsid w:val="002C4A0B"/>
    <w:rsid w:val="002C60BB"/>
    <w:rsid w:val="002D5B2C"/>
    <w:rsid w:val="002F4DA0"/>
    <w:rsid w:val="00315A5D"/>
    <w:rsid w:val="003165B7"/>
    <w:rsid w:val="00324A8C"/>
    <w:rsid w:val="00325AD0"/>
    <w:rsid w:val="00345262"/>
    <w:rsid w:val="003659F6"/>
    <w:rsid w:val="003704FE"/>
    <w:rsid w:val="0037519A"/>
    <w:rsid w:val="00384A58"/>
    <w:rsid w:val="003867C1"/>
    <w:rsid w:val="00386DD2"/>
    <w:rsid w:val="003A4DBC"/>
    <w:rsid w:val="003B49B2"/>
    <w:rsid w:val="003C5B4F"/>
    <w:rsid w:val="003E76D8"/>
    <w:rsid w:val="003F0868"/>
    <w:rsid w:val="00404997"/>
    <w:rsid w:val="0041799B"/>
    <w:rsid w:val="00422153"/>
    <w:rsid w:val="00426065"/>
    <w:rsid w:val="00426691"/>
    <w:rsid w:val="00437460"/>
    <w:rsid w:val="00440668"/>
    <w:rsid w:val="004433DF"/>
    <w:rsid w:val="004448B0"/>
    <w:rsid w:val="00447075"/>
    <w:rsid w:val="00447AC6"/>
    <w:rsid w:val="0047720E"/>
    <w:rsid w:val="00483EC8"/>
    <w:rsid w:val="00485345"/>
    <w:rsid w:val="0048617F"/>
    <w:rsid w:val="00490CEB"/>
    <w:rsid w:val="004959E9"/>
    <w:rsid w:val="004A5889"/>
    <w:rsid w:val="004B0F55"/>
    <w:rsid w:val="004C15D8"/>
    <w:rsid w:val="004C32D7"/>
    <w:rsid w:val="005104B5"/>
    <w:rsid w:val="00515B09"/>
    <w:rsid w:val="005419DB"/>
    <w:rsid w:val="00541F15"/>
    <w:rsid w:val="005509D9"/>
    <w:rsid w:val="005724F8"/>
    <w:rsid w:val="00580A4A"/>
    <w:rsid w:val="00582298"/>
    <w:rsid w:val="00594B6D"/>
    <w:rsid w:val="00594FA0"/>
    <w:rsid w:val="005A173D"/>
    <w:rsid w:val="005C117F"/>
    <w:rsid w:val="005C21AE"/>
    <w:rsid w:val="005E1EA1"/>
    <w:rsid w:val="005E35DE"/>
    <w:rsid w:val="00602C71"/>
    <w:rsid w:val="006112BB"/>
    <w:rsid w:val="0063041E"/>
    <w:rsid w:val="00636CF7"/>
    <w:rsid w:val="0064717F"/>
    <w:rsid w:val="006525B3"/>
    <w:rsid w:val="00652E91"/>
    <w:rsid w:val="00655E23"/>
    <w:rsid w:val="00655F3C"/>
    <w:rsid w:val="00674CD2"/>
    <w:rsid w:val="00680E21"/>
    <w:rsid w:val="00682140"/>
    <w:rsid w:val="00692375"/>
    <w:rsid w:val="00692A38"/>
    <w:rsid w:val="00694D34"/>
    <w:rsid w:val="006A349C"/>
    <w:rsid w:val="006A71F3"/>
    <w:rsid w:val="006C0A2C"/>
    <w:rsid w:val="006C5DAA"/>
    <w:rsid w:val="006D7C4B"/>
    <w:rsid w:val="006E1A05"/>
    <w:rsid w:val="006F34C6"/>
    <w:rsid w:val="0070086A"/>
    <w:rsid w:val="007079C8"/>
    <w:rsid w:val="00737E30"/>
    <w:rsid w:val="00744FBA"/>
    <w:rsid w:val="00755427"/>
    <w:rsid w:val="00760B86"/>
    <w:rsid w:val="00762EA8"/>
    <w:rsid w:val="00782518"/>
    <w:rsid w:val="00797D64"/>
    <w:rsid w:val="007A1E2A"/>
    <w:rsid w:val="007B1DA5"/>
    <w:rsid w:val="007B513C"/>
    <w:rsid w:val="007D452E"/>
    <w:rsid w:val="007D522D"/>
    <w:rsid w:val="007E4755"/>
    <w:rsid w:val="008071A0"/>
    <w:rsid w:val="00807E56"/>
    <w:rsid w:val="00821CE4"/>
    <w:rsid w:val="00834C6C"/>
    <w:rsid w:val="00834FD4"/>
    <w:rsid w:val="00850788"/>
    <w:rsid w:val="0085281B"/>
    <w:rsid w:val="008572F1"/>
    <w:rsid w:val="00860DA1"/>
    <w:rsid w:val="00872542"/>
    <w:rsid w:val="00876C0C"/>
    <w:rsid w:val="00883331"/>
    <w:rsid w:val="008C48BD"/>
    <w:rsid w:val="008D2FB9"/>
    <w:rsid w:val="008D547A"/>
    <w:rsid w:val="00905B07"/>
    <w:rsid w:val="00923A61"/>
    <w:rsid w:val="00947495"/>
    <w:rsid w:val="00961057"/>
    <w:rsid w:val="00961399"/>
    <w:rsid w:val="00962AC7"/>
    <w:rsid w:val="00967EE9"/>
    <w:rsid w:val="009713F6"/>
    <w:rsid w:val="00973E14"/>
    <w:rsid w:val="00987307"/>
    <w:rsid w:val="00991FA3"/>
    <w:rsid w:val="00992A1A"/>
    <w:rsid w:val="009A4384"/>
    <w:rsid w:val="009B0566"/>
    <w:rsid w:val="009B2251"/>
    <w:rsid w:val="009B322B"/>
    <w:rsid w:val="009C457E"/>
    <w:rsid w:val="009D0604"/>
    <w:rsid w:val="009E0DB6"/>
    <w:rsid w:val="009F40D9"/>
    <w:rsid w:val="00A071CD"/>
    <w:rsid w:val="00A11C85"/>
    <w:rsid w:val="00A1438C"/>
    <w:rsid w:val="00A14AF5"/>
    <w:rsid w:val="00A1635B"/>
    <w:rsid w:val="00A42DC3"/>
    <w:rsid w:val="00A56B39"/>
    <w:rsid w:val="00A72FEC"/>
    <w:rsid w:val="00A74A9A"/>
    <w:rsid w:val="00A9368B"/>
    <w:rsid w:val="00A94BF3"/>
    <w:rsid w:val="00A96917"/>
    <w:rsid w:val="00AA0AF9"/>
    <w:rsid w:val="00AB2735"/>
    <w:rsid w:val="00AD7707"/>
    <w:rsid w:val="00B0122E"/>
    <w:rsid w:val="00B04D76"/>
    <w:rsid w:val="00B13139"/>
    <w:rsid w:val="00B2063E"/>
    <w:rsid w:val="00B2483C"/>
    <w:rsid w:val="00B44AEB"/>
    <w:rsid w:val="00B50533"/>
    <w:rsid w:val="00B51093"/>
    <w:rsid w:val="00B65ACD"/>
    <w:rsid w:val="00B82EDE"/>
    <w:rsid w:val="00BA1743"/>
    <w:rsid w:val="00BA620B"/>
    <w:rsid w:val="00BB246A"/>
    <w:rsid w:val="00BB3772"/>
    <w:rsid w:val="00BC38D3"/>
    <w:rsid w:val="00BD4BD2"/>
    <w:rsid w:val="00BD67B6"/>
    <w:rsid w:val="00BE6712"/>
    <w:rsid w:val="00BF4E8E"/>
    <w:rsid w:val="00C0087F"/>
    <w:rsid w:val="00C020F5"/>
    <w:rsid w:val="00C03BCA"/>
    <w:rsid w:val="00C15795"/>
    <w:rsid w:val="00C23B92"/>
    <w:rsid w:val="00C26B91"/>
    <w:rsid w:val="00C32C53"/>
    <w:rsid w:val="00C41BA6"/>
    <w:rsid w:val="00C47455"/>
    <w:rsid w:val="00C52126"/>
    <w:rsid w:val="00C62F4C"/>
    <w:rsid w:val="00C6479D"/>
    <w:rsid w:val="00C655E6"/>
    <w:rsid w:val="00C703EE"/>
    <w:rsid w:val="00C76DE5"/>
    <w:rsid w:val="00C804AA"/>
    <w:rsid w:val="00C86848"/>
    <w:rsid w:val="00C870B2"/>
    <w:rsid w:val="00C9534D"/>
    <w:rsid w:val="00C9681C"/>
    <w:rsid w:val="00CA0296"/>
    <w:rsid w:val="00CB114A"/>
    <w:rsid w:val="00CB2832"/>
    <w:rsid w:val="00CE109A"/>
    <w:rsid w:val="00D21527"/>
    <w:rsid w:val="00D26A36"/>
    <w:rsid w:val="00D40D3A"/>
    <w:rsid w:val="00D46505"/>
    <w:rsid w:val="00D67199"/>
    <w:rsid w:val="00D71D91"/>
    <w:rsid w:val="00D76F10"/>
    <w:rsid w:val="00D836FA"/>
    <w:rsid w:val="00D92D6A"/>
    <w:rsid w:val="00DA1C9C"/>
    <w:rsid w:val="00DC2A75"/>
    <w:rsid w:val="00DC6A94"/>
    <w:rsid w:val="00DD3767"/>
    <w:rsid w:val="00E0762E"/>
    <w:rsid w:val="00E12EBA"/>
    <w:rsid w:val="00E37CC3"/>
    <w:rsid w:val="00E856A8"/>
    <w:rsid w:val="00E86E41"/>
    <w:rsid w:val="00E87CB0"/>
    <w:rsid w:val="00E91378"/>
    <w:rsid w:val="00ED16C3"/>
    <w:rsid w:val="00ED67C9"/>
    <w:rsid w:val="00EF683D"/>
    <w:rsid w:val="00F06556"/>
    <w:rsid w:val="00F219F1"/>
    <w:rsid w:val="00F2713B"/>
    <w:rsid w:val="00F350F9"/>
    <w:rsid w:val="00F4168E"/>
    <w:rsid w:val="00F43839"/>
    <w:rsid w:val="00F631B1"/>
    <w:rsid w:val="00F93126"/>
    <w:rsid w:val="00F93C2E"/>
    <w:rsid w:val="00F97F97"/>
    <w:rsid w:val="00FB1E65"/>
    <w:rsid w:val="00FB4659"/>
    <w:rsid w:val="00FB57BB"/>
    <w:rsid w:val="00FD35A0"/>
    <w:rsid w:val="00FE1469"/>
    <w:rsid w:val="00FE439F"/>
    <w:rsid w:val="00FE5D4F"/>
    <w:rsid w:val="00FF54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oNotEmbedSmartTags/>
  <w:decimalSymbol w:val="."/>
  <w:listSeparator w:val=","/>
  <w15:docId w15:val="{3E9DE7EF-D545-41BB-8DB9-6735257F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AC7"/>
    <w:pPr>
      <w:suppressAutoHyphens/>
      <w:jc w:val="center"/>
    </w:pPr>
    <w:rPr>
      <w:rFonts w:eastAsia="SimSun"/>
      <w:lang w:eastAsia="zh-CN"/>
    </w:rPr>
  </w:style>
  <w:style w:type="paragraph" w:styleId="Heading1">
    <w:name w:val="heading 1"/>
    <w:basedOn w:val="Normal"/>
    <w:next w:val="BodyText"/>
    <w:link w:val="Heading1Char"/>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link w:val="BodyTextChar"/>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1"/>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 w:type="character" w:customStyle="1" w:styleId="Heading1Char">
    <w:name w:val="Heading 1 Char"/>
    <w:basedOn w:val="DefaultParagraphFont"/>
    <w:link w:val="Heading1"/>
    <w:rsid w:val="00876C0C"/>
    <w:rPr>
      <w:rFonts w:eastAsia="SimSun"/>
      <w:smallCaps/>
    </w:rPr>
  </w:style>
  <w:style w:type="character" w:customStyle="1" w:styleId="BodyTextChar">
    <w:name w:val="Body Text Char"/>
    <w:basedOn w:val="DefaultParagraphFont"/>
    <w:link w:val="BodyText"/>
    <w:rsid w:val="00876C0C"/>
    <w:rPr>
      <w:rFonts w:eastAsia="SimSun"/>
      <w:spacing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85367">
      <w:bodyDiv w:val="1"/>
      <w:marLeft w:val="0"/>
      <w:marRight w:val="0"/>
      <w:marTop w:val="0"/>
      <w:marBottom w:val="0"/>
      <w:divBdr>
        <w:top w:val="none" w:sz="0" w:space="0" w:color="auto"/>
        <w:left w:val="none" w:sz="0" w:space="0" w:color="auto"/>
        <w:bottom w:val="none" w:sz="0" w:space="0" w:color="auto"/>
        <w:right w:val="none" w:sz="0" w:space="0" w:color="auto"/>
      </w:divBdr>
    </w:div>
    <w:div w:id="754210091">
      <w:bodyDiv w:val="1"/>
      <w:marLeft w:val="0"/>
      <w:marRight w:val="0"/>
      <w:marTop w:val="0"/>
      <w:marBottom w:val="0"/>
      <w:divBdr>
        <w:top w:val="none" w:sz="0" w:space="0" w:color="auto"/>
        <w:left w:val="none" w:sz="0" w:space="0" w:color="auto"/>
        <w:bottom w:val="none" w:sz="0" w:space="0" w:color="auto"/>
        <w:right w:val="none" w:sz="0" w:space="0" w:color="auto"/>
      </w:divBdr>
    </w:div>
    <w:div w:id="1058434821">
      <w:bodyDiv w:val="1"/>
      <w:marLeft w:val="0"/>
      <w:marRight w:val="0"/>
      <w:marTop w:val="0"/>
      <w:marBottom w:val="0"/>
      <w:divBdr>
        <w:top w:val="none" w:sz="0" w:space="0" w:color="auto"/>
        <w:left w:val="none" w:sz="0" w:space="0" w:color="auto"/>
        <w:bottom w:val="none" w:sz="0" w:space="0" w:color="auto"/>
        <w:right w:val="none" w:sz="0" w:space="0" w:color="auto"/>
      </w:divBdr>
    </w:div>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 w:id="19115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1" Type="http://schemas.openxmlformats.org/officeDocument/2006/relationships/hyperlink" Target="http://www.ijcr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IJRTI</vt:lpstr>
    </vt:vector>
  </TitlesOfParts>
  <Company>www.ijrti.org</Company>
  <LinksUpToDate>false</LinksUpToDate>
  <CharactersWithSpaces>10600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IJRTI</dc:title>
  <dc:creator>Abishek</dc:creator>
  <cp:lastModifiedBy>sree0888</cp:lastModifiedBy>
  <cp:revision>9</cp:revision>
  <cp:lastPrinted>1900-12-31T18:30:00Z</cp:lastPrinted>
  <dcterms:created xsi:type="dcterms:W3CDTF">2022-05-10T01:47:00Z</dcterms:created>
  <dcterms:modified xsi:type="dcterms:W3CDTF">2022-05-11T08:30:00Z</dcterms:modified>
</cp:coreProperties>
</file>